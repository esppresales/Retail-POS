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FA" w:rsidRPr="002F63FA" w:rsidRDefault="002F63FA" w:rsidP="002F63FA">
      <w:pPr>
        <w:jc w:val="center"/>
        <w:rPr>
          <w:u w:val="single"/>
        </w:rPr>
      </w:pPr>
      <w:r w:rsidRPr="002F63FA">
        <w:rPr>
          <w:b/>
          <w:sz w:val="28"/>
          <w:u w:val="single"/>
        </w:rPr>
        <w:t>INSTALLATION GUIDE – DT Printer</w:t>
      </w:r>
    </w:p>
    <w:p w:rsidR="0025155B" w:rsidRDefault="0025155B" w:rsidP="002F63FA">
      <w:pPr>
        <w:jc w:val="center"/>
        <w:rPr>
          <w:b/>
          <w:u w:val="single"/>
        </w:rPr>
      </w:pPr>
    </w:p>
    <w:p w:rsidR="002F63FA" w:rsidRDefault="002F63FA" w:rsidP="002F63FA">
      <w:pPr>
        <w:rPr>
          <w:rFonts w:ascii="Arial" w:hAnsi="Arial" w:cs="Arial"/>
        </w:rPr>
      </w:pPr>
      <w:r>
        <w:rPr>
          <w:rFonts w:ascii="Arial" w:hAnsi="Arial" w:cs="Arial"/>
          <w:b/>
        </w:rPr>
        <w:t>The following steps provide way to upload the pos.zip (Server zip) from web interface.</w:t>
      </w:r>
    </w:p>
    <w:p w:rsidR="002F63FA" w:rsidRDefault="002F63FA" w:rsidP="002F63FA">
      <w:pPr>
        <w:rPr>
          <w:b/>
        </w:rPr>
      </w:pPr>
    </w:p>
    <w:p w:rsidR="002F63FA" w:rsidRDefault="002F63FA" w:rsidP="002F63FA">
      <w:pPr>
        <w:pStyle w:val="TextBody"/>
        <w:numPr>
          <w:ilvl w:val="0"/>
          <w:numId w:val="2"/>
        </w:numPr>
        <w:tabs>
          <w:tab w:val="left" w:pos="358"/>
        </w:tabs>
        <w:spacing w:after="0"/>
        <w:ind w:left="358"/>
        <w:rPr>
          <w:rFonts w:ascii="Arial" w:hAnsi="Arial" w:cs="Arial"/>
        </w:rPr>
      </w:pPr>
      <w:r>
        <w:rPr>
          <w:rFonts w:ascii="Arial" w:hAnsi="Arial" w:cs="Arial"/>
        </w:rPr>
        <w:t xml:space="preserve">Go to this </w:t>
      </w:r>
      <w:proofErr w:type="gramStart"/>
      <w:r>
        <w:rPr>
          <w:rFonts w:ascii="Arial" w:hAnsi="Arial" w:cs="Arial"/>
        </w:rPr>
        <w:t>path :</w:t>
      </w:r>
      <w:proofErr w:type="gramEnd"/>
      <w:r>
        <w:rPr>
          <w:rFonts w:ascii="Arial" w:hAnsi="Arial" w:cs="Arial"/>
        </w:rPr>
        <w:t xml:space="preserve"> C:\Program Files\Apache Software Foundation\Apache2.2\conf.</w:t>
      </w:r>
    </w:p>
    <w:p w:rsidR="002F63FA" w:rsidRPr="002F63FA" w:rsidRDefault="002F63FA" w:rsidP="002F63FA">
      <w:pPr>
        <w:pStyle w:val="ListParagraph"/>
        <w:numPr>
          <w:ilvl w:val="0"/>
          <w:numId w:val="4"/>
        </w:numPr>
        <w:rPr>
          <w:b/>
        </w:rPr>
      </w:pPr>
      <w:r>
        <w:rPr>
          <w:rFonts w:ascii="Arial" w:hAnsi="Arial" w:cs="Arial"/>
        </w:rPr>
        <w:t xml:space="preserve">Take back-up of the file - </w:t>
      </w:r>
      <w:proofErr w:type="spellStart"/>
      <w:r>
        <w:rPr>
          <w:rFonts w:ascii="Arial" w:hAnsi="Arial" w:cs="Arial"/>
        </w:rPr>
        <w:t>httpd.conf</w:t>
      </w:r>
      <w:proofErr w:type="spellEnd"/>
      <w:r>
        <w:rPr>
          <w:rFonts w:ascii="Arial" w:hAnsi="Arial" w:cs="Arial"/>
        </w:rPr>
        <w:t>.</w:t>
      </w:r>
    </w:p>
    <w:p w:rsidR="002F63FA" w:rsidRPr="002F63FA" w:rsidRDefault="002F63FA" w:rsidP="002F63FA">
      <w:pPr>
        <w:pStyle w:val="ListParagraph"/>
        <w:numPr>
          <w:ilvl w:val="0"/>
          <w:numId w:val="4"/>
        </w:numPr>
        <w:rPr>
          <w:b/>
        </w:rPr>
      </w:pPr>
      <w:r w:rsidRPr="002F63FA">
        <w:rPr>
          <w:rFonts w:ascii="Arial" w:hAnsi="Arial" w:cs="Arial"/>
        </w:rPr>
        <w:t xml:space="preserve">Now, replace the </w:t>
      </w:r>
      <w:proofErr w:type="spellStart"/>
      <w:r w:rsidRPr="002F63FA">
        <w:rPr>
          <w:rFonts w:ascii="Arial" w:hAnsi="Arial" w:cs="Arial"/>
        </w:rPr>
        <w:t>httpd.conf</w:t>
      </w:r>
      <w:proofErr w:type="spellEnd"/>
      <w:r w:rsidRPr="002F63FA">
        <w:rPr>
          <w:rFonts w:ascii="Arial" w:hAnsi="Arial" w:cs="Arial"/>
        </w:rPr>
        <w:t xml:space="preserve"> file with the file given separately.</w:t>
      </w:r>
    </w:p>
    <w:p w:rsidR="002F63FA" w:rsidRPr="002F63FA" w:rsidRDefault="002F63FA" w:rsidP="002F63FA">
      <w:pPr>
        <w:pStyle w:val="ListParagraph"/>
        <w:numPr>
          <w:ilvl w:val="0"/>
          <w:numId w:val="4"/>
        </w:numPr>
        <w:rPr>
          <w:b/>
        </w:rPr>
      </w:pPr>
      <w:r w:rsidRPr="002F63FA">
        <w:rPr>
          <w:rFonts w:ascii="Arial" w:hAnsi="Arial" w:cs="Arial"/>
          <w:color w:val="000000"/>
        </w:rPr>
        <w:t>Restart the Apache service.</w:t>
      </w:r>
    </w:p>
    <w:p w:rsidR="002F63FA" w:rsidRPr="002F63FA" w:rsidRDefault="002F63FA" w:rsidP="002F63FA">
      <w:pPr>
        <w:pStyle w:val="ListParagraph"/>
        <w:ind w:left="1078"/>
        <w:rPr>
          <w:b/>
        </w:rPr>
      </w:pPr>
    </w:p>
    <w:p w:rsidR="002F63FA" w:rsidRDefault="002F63FA" w:rsidP="002F63FA">
      <w:pPr>
        <w:jc w:val="center"/>
        <w:rPr>
          <w:b/>
        </w:rPr>
      </w:pPr>
      <w:r>
        <w:rPr>
          <w:rFonts w:ascii="Arial" w:hAnsi="Arial" w:cs="Arial"/>
          <w:noProof/>
          <w:color w:val="000000"/>
          <w:lang w:val="en-SG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6D346D" wp14:editId="7880E50E">
                <wp:simplePos x="0" y="0"/>
                <wp:positionH relativeFrom="column">
                  <wp:posOffset>-142875</wp:posOffset>
                </wp:positionH>
                <wp:positionV relativeFrom="paragraph">
                  <wp:posOffset>2279016</wp:posOffset>
                </wp:positionV>
                <wp:extent cx="600075" cy="2275840"/>
                <wp:effectExtent l="0" t="0" r="47625" b="48260"/>
                <wp:wrapNone/>
                <wp:docPr id="3" name="Curved Right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275840"/>
                        </a:xfrm>
                        <a:prstGeom prst="curvedRightArrow">
                          <a:avLst>
                            <a:gd name="adj1" fmla="val 60931"/>
                            <a:gd name="adj2" fmla="val 121862"/>
                            <a:gd name="adj3" fmla="val 20606"/>
                          </a:avLst>
                        </a:prstGeom>
                        <a:noFill/>
                        <a:ln w="158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3" o:spid="_x0000_s1026" type="#_x0000_t102" style="position:absolute;margin-left:-11.25pt;margin-top:179.45pt;width:47.25pt;height:17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" adj="14660,19865,17149" filled="f" strokecolor="#c00000" strokeweight="1.25pt"/>
            </w:pict>
          </mc:Fallback>
        </mc:AlternateContent>
      </w:r>
      <w:r>
        <w:rPr>
          <w:rFonts w:ascii="Arial" w:hAnsi="Arial" w:cs="Arial"/>
          <w:noProof/>
          <w:color w:val="000000"/>
          <w:lang w:val="en-SG" w:eastAsia="ja-JP"/>
        </w:rPr>
        <w:drawing>
          <wp:inline distT="0" distB="0" distL="0" distR="0" wp14:anchorId="03E0316B" wp14:editId="4AD480F4">
            <wp:extent cx="4819650" cy="3390900"/>
            <wp:effectExtent l="0" t="0" r="0" b="0"/>
            <wp:docPr id="1" name="Picture 1" descr="Apach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lang w:val="en-SG" w:eastAsia="ja-JP"/>
        </w:rPr>
        <w:drawing>
          <wp:inline distT="0" distB="0" distL="0" distR="0" wp14:anchorId="5563FB7D" wp14:editId="77B3C4FF">
            <wp:extent cx="4772025" cy="3609975"/>
            <wp:effectExtent l="0" t="0" r="9525" b="9525"/>
            <wp:docPr id="2" name="Picture 2" descr="Apach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31" cy="361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FA" w:rsidRDefault="002F63FA" w:rsidP="002F63FA">
      <w:pPr>
        <w:pStyle w:val="TextBody"/>
        <w:tabs>
          <w:tab w:val="left" w:pos="358"/>
        </w:tabs>
        <w:ind w:left="1067"/>
        <w:rPr>
          <w:rFonts w:ascii="Arial" w:hAnsi="Arial" w:cs="Arial"/>
        </w:rPr>
      </w:pPr>
    </w:p>
    <w:p w:rsidR="002F63FA" w:rsidRPr="002F63FA" w:rsidRDefault="002F63FA" w:rsidP="005A427A">
      <w:pPr>
        <w:pStyle w:val="TextBody"/>
        <w:numPr>
          <w:ilvl w:val="0"/>
          <w:numId w:val="2"/>
        </w:numPr>
        <w:tabs>
          <w:tab w:val="left" w:pos="358"/>
        </w:tabs>
        <w:rPr>
          <w:rFonts w:ascii="Arial" w:hAnsi="Arial" w:cs="Arial"/>
          <w:color w:val="000080"/>
          <w:lang w:val="en-US"/>
        </w:rPr>
      </w:pPr>
      <w:r>
        <w:rPr>
          <w:rFonts w:ascii="Arial" w:hAnsi="Arial" w:cs="Arial"/>
        </w:rPr>
        <w:lastRenderedPageBreak/>
        <w:t>Go to this path : </w:t>
      </w:r>
      <w:hyperlink r:id="rId8" w:history="1">
        <w:r>
          <w:rPr>
            <w:rFonts w:ascii="Arial" w:hAnsi="Arial" w:cs="Arial"/>
            <w:color w:val="000080"/>
            <w:u w:val="single"/>
          </w:rPr>
          <w:t>C:\php</w:t>
        </w:r>
      </w:hyperlink>
    </w:p>
    <w:p w:rsidR="002F63FA" w:rsidRDefault="002F63FA" w:rsidP="002F63FA">
      <w:pPr>
        <w:pStyle w:val="TextBody"/>
        <w:numPr>
          <w:ilvl w:val="1"/>
          <w:numId w:val="2"/>
        </w:numPr>
        <w:tabs>
          <w:tab w:val="left" w:pos="358"/>
        </w:tabs>
        <w:rPr>
          <w:rFonts w:ascii="Arial" w:hAnsi="Arial" w:cs="Arial"/>
        </w:rPr>
      </w:pPr>
      <w:r>
        <w:rPr>
          <w:rFonts w:ascii="Arial" w:hAnsi="Arial" w:cs="Arial"/>
        </w:rPr>
        <w:t>Take back-up of the file – php.ini</w:t>
      </w:r>
    </w:p>
    <w:p w:rsidR="002F63FA" w:rsidRDefault="002F63FA" w:rsidP="002F63FA">
      <w:pPr>
        <w:pStyle w:val="TextBody"/>
        <w:numPr>
          <w:ilvl w:val="1"/>
          <w:numId w:val="2"/>
        </w:numPr>
        <w:tabs>
          <w:tab w:val="left" w:pos="358"/>
        </w:tabs>
        <w:rPr>
          <w:rFonts w:ascii="Arial" w:hAnsi="Arial" w:cs="Arial"/>
        </w:rPr>
      </w:pPr>
      <w:r>
        <w:rPr>
          <w:rFonts w:ascii="Arial" w:hAnsi="Arial" w:cs="Arial"/>
        </w:rPr>
        <w:t>Replace the php.ini file with the file given separately.</w:t>
      </w:r>
    </w:p>
    <w:p w:rsidR="002F63FA" w:rsidRPr="002F63FA" w:rsidRDefault="002F63FA" w:rsidP="002F63FA">
      <w:pPr>
        <w:pStyle w:val="TextBody"/>
        <w:numPr>
          <w:ilvl w:val="0"/>
          <w:numId w:val="2"/>
        </w:numPr>
        <w:tabs>
          <w:tab w:val="left" w:pos="358"/>
        </w:tabs>
        <w:rPr>
          <w:rFonts w:ascii="Arial" w:hAnsi="Arial" w:cs="Arial"/>
        </w:rPr>
      </w:pPr>
      <w:r w:rsidRPr="002F63FA">
        <w:rPr>
          <w:rFonts w:ascii="Arial" w:hAnsi="Arial" w:cs="Arial"/>
        </w:rPr>
        <w:t>Configure network IP based on your IP address via TCP/IP network configuration.</w:t>
      </w:r>
    </w:p>
    <w:p w:rsidR="002F63FA" w:rsidRPr="002F63FA" w:rsidRDefault="002F63FA" w:rsidP="002F63FA">
      <w:pPr>
        <w:pStyle w:val="TextBody"/>
        <w:tabs>
          <w:tab w:val="left" w:pos="358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ja-JP"/>
        </w:rPr>
        <w:drawing>
          <wp:inline distT="0" distB="0" distL="0" distR="0">
            <wp:extent cx="4448175" cy="3333750"/>
            <wp:effectExtent l="0" t="0" r="9525" b="0"/>
            <wp:docPr id="4" name="Picture 4" descr="C:\Users\ESPNWWONG\Desktop\Presales Kickoff\Screenshots\LAN 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PNWWONG\Desktop\Presales Kickoff\Screenshots\LAN CONF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FA" w:rsidRPr="002F63FA" w:rsidRDefault="002F63FA" w:rsidP="002F63FA">
      <w:pPr>
        <w:pStyle w:val="TextBody"/>
        <w:numPr>
          <w:ilvl w:val="0"/>
          <w:numId w:val="2"/>
        </w:numPr>
        <w:tabs>
          <w:tab w:val="left" w:pos="358"/>
        </w:tabs>
        <w:rPr>
          <w:rFonts w:ascii="Arial" w:hAnsi="Arial" w:cs="Arial"/>
          <w:color w:val="000080"/>
          <w:lang w:val="en-US"/>
        </w:rPr>
      </w:pPr>
      <w:r>
        <w:rPr>
          <w:rFonts w:ascii="Arial" w:hAnsi="Arial" w:cs="Arial"/>
        </w:rPr>
        <w:t>Steps to upload pos.zip from web interface (See the screenshot below)</w:t>
      </w:r>
    </w:p>
    <w:p w:rsidR="002F63FA" w:rsidRDefault="002F63FA" w:rsidP="002F63FA">
      <w:pPr>
        <w:pStyle w:val="TextBody"/>
        <w:numPr>
          <w:ilvl w:val="1"/>
          <w:numId w:val="2"/>
        </w:numPr>
        <w:tabs>
          <w:tab w:val="left" w:pos="35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Webconfig</w:t>
      </w:r>
      <w:proofErr w:type="spellEnd"/>
      <w:r>
        <w:rPr>
          <w:rFonts w:ascii="Arial" w:hAnsi="Arial" w:cs="Arial"/>
        </w:rPr>
        <w:t>, </w:t>
      </w:r>
    </w:p>
    <w:p w:rsidR="002F63FA" w:rsidRDefault="005C328C" w:rsidP="005C328C">
      <w:pPr>
        <w:pStyle w:val="TextBody"/>
        <w:numPr>
          <w:ilvl w:val="2"/>
          <w:numId w:val="2"/>
        </w:numPr>
        <w:tabs>
          <w:tab w:val="left" w:pos="35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WebConfig.html shortcut icon on desktop or </w:t>
      </w:r>
    </w:p>
    <w:p w:rsidR="005C328C" w:rsidRDefault="005C328C" w:rsidP="005C328C">
      <w:pPr>
        <w:pStyle w:val="TextBody"/>
        <w:numPr>
          <w:ilvl w:val="2"/>
          <w:numId w:val="2"/>
        </w:numPr>
        <w:tabs>
          <w:tab w:val="left" w:pos="35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Open this link in web browser</w:t>
      </w:r>
      <w:r>
        <w:rPr>
          <w:rFonts w:ascii="Arial" w:hAnsi="Arial" w:cs="Arial"/>
          <w:lang w:val="en-SG"/>
        </w:rPr>
        <w:t xml:space="preserve"> </w:t>
      </w:r>
      <w:hyperlink r:id="rId10" w:anchor="search/steps+to+setup+printer/_blank" w:tgtFrame="https://mail.google.com/mail/u/0/" w:history="1">
        <w:r>
          <w:rPr>
            <w:rStyle w:val="Hyperlink"/>
            <w:rFonts w:ascii="Arial" w:eastAsia="SimSun" w:hAnsi="Arial" w:cs="Arial"/>
            <w:color w:val="1155CC"/>
            <w:sz w:val="19"/>
            <w:szCs w:val="19"/>
            <w:shd w:val="clear" w:color="auto" w:fill="FFFFFF"/>
          </w:rPr>
          <w:t>http://localhost/webconfig/</w:t>
        </w:r>
      </w:hyperlink>
    </w:p>
    <w:p w:rsidR="005C328C" w:rsidRDefault="005C328C" w:rsidP="005C328C">
      <w:pPr>
        <w:pStyle w:val="TextBody"/>
        <w:numPr>
          <w:ilvl w:val="1"/>
          <w:numId w:val="2"/>
        </w:numPr>
        <w:tabs>
          <w:tab w:val="left" w:pos="358"/>
        </w:tabs>
        <w:jc w:val="both"/>
        <w:rPr>
          <w:rFonts w:ascii="Arial" w:hAnsi="Arial" w:cs="Arial"/>
        </w:rPr>
      </w:pPr>
      <w:r w:rsidRPr="005C328C">
        <w:rPr>
          <w:rFonts w:ascii="Arial" w:hAnsi="Arial" w:cs="Arial"/>
        </w:rPr>
        <w:t>Click Update settings in left navigation.</w:t>
      </w:r>
    </w:p>
    <w:p w:rsidR="005C328C" w:rsidRDefault="005C328C" w:rsidP="005C328C">
      <w:pPr>
        <w:pStyle w:val="TextBody"/>
        <w:numPr>
          <w:ilvl w:val="1"/>
          <w:numId w:val="2"/>
        </w:numPr>
        <w:tabs>
          <w:tab w:val="left" w:pos="35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Manual update section, </w:t>
      </w:r>
      <w:proofErr w:type="gramStart"/>
      <w:r>
        <w:rPr>
          <w:rFonts w:ascii="Arial" w:hAnsi="Arial" w:cs="Arial"/>
        </w:rPr>
        <w:t>Upload</w:t>
      </w:r>
      <w:proofErr w:type="gramEnd"/>
      <w:r>
        <w:rPr>
          <w:rFonts w:ascii="Arial" w:hAnsi="Arial" w:cs="Arial"/>
        </w:rPr>
        <w:t xml:space="preserve"> pos.zip as given separately.</w:t>
      </w:r>
    </w:p>
    <w:p w:rsidR="005C328C" w:rsidRDefault="005C328C" w:rsidP="005C328C">
      <w:pPr>
        <w:pStyle w:val="TextBody"/>
        <w:numPr>
          <w:ilvl w:val="1"/>
          <w:numId w:val="2"/>
        </w:numPr>
        <w:tabs>
          <w:tab w:val="left" w:pos="35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Click to finish upload</w:t>
      </w:r>
    </w:p>
    <w:p w:rsidR="005C328C" w:rsidRPr="005C328C" w:rsidRDefault="005C328C" w:rsidP="005C328C">
      <w:pPr>
        <w:pStyle w:val="TextBody"/>
        <w:tabs>
          <w:tab w:val="left" w:pos="358"/>
        </w:tabs>
        <w:ind w:left="778"/>
        <w:jc w:val="both"/>
        <w:rPr>
          <w:rFonts w:ascii="Arial" w:hAnsi="Arial" w:cs="Arial"/>
        </w:rPr>
      </w:pPr>
    </w:p>
    <w:p w:rsidR="005C328C" w:rsidRDefault="005C328C" w:rsidP="005C328C">
      <w:pPr>
        <w:pStyle w:val="TextBody"/>
        <w:tabs>
          <w:tab w:val="left" w:pos="358"/>
        </w:tabs>
        <w:ind w:left="495"/>
        <w:jc w:val="both"/>
        <w:rPr>
          <w:rFonts w:ascii="Arial" w:hAnsi="Arial" w:cs="Arial"/>
        </w:rPr>
      </w:pPr>
      <w:r>
        <w:rPr>
          <w:rFonts w:ascii="Arial" w:eastAsia="SimSun" w:hAnsi="Arial" w:cs="Arial"/>
          <w:color w:val="222222"/>
          <w:sz w:val="19"/>
          <w:szCs w:val="19"/>
          <w:shd w:val="clear" w:color="auto" w:fill="FFFFFF"/>
        </w:rPr>
        <w:t>Note : It can take 4-6 minutes to upload pos.zip, as it contains a lot small files and the process include upload and extract the zip file, so it takes time.</w:t>
      </w:r>
    </w:p>
    <w:p w:rsidR="005C328C" w:rsidRPr="005C328C" w:rsidRDefault="005C328C" w:rsidP="005C328C">
      <w:pPr>
        <w:pStyle w:val="TextBody"/>
        <w:tabs>
          <w:tab w:val="left" w:pos="358"/>
        </w:tabs>
        <w:jc w:val="both"/>
        <w:rPr>
          <w:rFonts w:ascii="Arial" w:hAnsi="Arial" w:cs="Arial"/>
        </w:rPr>
      </w:pPr>
    </w:p>
    <w:p w:rsidR="005C328C" w:rsidRPr="005C328C" w:rsidRDefault="005C328C" w:rsidP="005C328C">
      <w:pPr>
        <w:pStyle w:val="TextBody"/>
        <w:tabs>
          <w:tab w:val="left" w:pos="358"/>
        </w:tabs>
        <w:jc w:val="both"/>
        <w:rPr>
          <w:rFonts w:ascii="Arial" w:hAnsi="Arial" w:cs="Arial"/>
        </w:rPr>
      </w:pPr>
    </w:p>
    <w:p w:rsidR="002F63FA" w:rsidRPr="002F63FA" w:rsidRDefault="002F63FA" w:rsidP="002F63FA">
      <w:pPr>
        <w:pStyle w:val="TextBody"/>
        <w:tabs>
          <w:tab w:val="left" w:pos="358"/>
        </w:tabs>
        <w:rPr>
          <w:rFonts w:ascii="Arial" w:hAnsi="Arial" w:cs="Arial"/>
          <w:lang w:val="en-US"/>
        </w:rPr>
      </w:pPr>
    </w:p>
    <w:p w:rsidR="002F63FA" w:rsidRDefault="005C328C" w:rsidP="005A427A">
      <w:pPr>
        <w:jc w:val="center"/>
        <w:rPr>
          <w:b/>
        </w:rPr>
      </w:pPr>
      <w:r>
        <w:rPr>
          <w:noProof/>
          <w:lang w:val="en-SG" w:eastAsia="ja-JP"/>
        </w:rPr>
        <w:lastRenderedPageBreak/>
        <w:drawing>
          <wp:inline distT="0" distB="0" distL="0" distR="0">
            <wp:extent cx="4892068" cy="36671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52" cy="366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FA" w:rsidRDefault="002F63FA" w:rsidP="005C328C">
      <w:pPr>
        <w:rPr>
          <w:b/>
        </w:rPr>
      </w:pPr>
    </w:p>
    <w:p w:rsidR="005C328C" w:rsidRPr="00BF327E" w:rsidRDefault="005C328C" w:rsidP="00BF327E">
      <w:pPr>
        <w:pStyle w:val="TextBody"/>
        <w:numPr>
          <w:ilvl w:val="0"/>
          <w:numId w:val="2"/>
        </w:numPr>
        <w:tabs>
          <w:tab w:val="left" w:pos="358"/>
        </w:tabs>
        <w:ind w:left="283"/>
        <w:rPr>
          <w:rFonts w:ascii="Arial" w:hAnsi="Arial" w:cs="Arial"/>
        </w:rPr>
      </w:pPr>
      <w:r w:rsidRPr="00BF327E">
        <w:rPr>
          <w:rFonts w:ascii="Arial" w:hAnsi="Arial" w:cs="Arial"/>
        </w:rPr>
        <w:t>Registration of Devices</w:t>
      </w:r>
    </w:p>
    <w:p w:rsidR="005C328C" w:rsidRPr="001A13C1" w:rsidRDefault="005C328C" w:rsidP="00BF327E">
      <w:pPr>
        <w:spacing w:line="315" w:lineRule="auto"/>
        <w:ind w:right="300"/>
        <w:rPr>
          <w:rFonts w:ascii="Arial" w:eastAsia="Arial" w:hAnsi="Arial"/>
          <w:sz w:val="22"/>
          <w:szCs w:val="22"/>
        </w:rPr>
      </w:pPr>
      <w:r w:rsidRPr="001A13C1">
        <w:rPr>
          <w:rFonts w:ascii="Arial" w:eastAsia="Arial" w:hAnsi="Arial"/>
          <w:sz w:val="22"/>
          <w:szCs w:val="22"/>
        </w:rPr>
        <w:t xml:space="preserve">Register the device to be controlled by TM-DT. Configure the settings </w:t>
      </w:r>
      <w:r w:rsidR="00BF327E">
        <w:rPr>
          <w:rFonts w:ascii="Arial" w:eastAsia="Arial" w:hAnsi="Arial"/>
          <w:sz w:val="22"/>
          <w:szCs w:val="22"/>
        </w:rPr>
        <w:t>u</w:t>
      </w:r>
      <w:r w:rsidRPr="001A13C1">
        <w:rPr>
          <w:rFonts w:ascii="Arial" w:eastAsia="Arial" w:hAnsi="Arial"/>
          <w:sz w:val="22"/>
          <w:szCs w:val="22"/>
        </w:rPr>
        <w:t xml:space="preserve">sing EPSON </w:t>
      </w:r>
      <w:proofErr w:type="spellStart"/>
      <w:r w:rsidRPr="001A13C1">
        <w:rPr>
          <w:rFonts w:ascii="Arial" w:eastAsia="Arial" w:hAnsi="Arial"/>
          <w:sz w:val="22"/>
          <w:szCs w:val="22"/>
        </w:rPr>
        <w:t>TMNet</w:t>
      </w:r>
      <w:proofErr w:type="spellEnd"/>
      <w:r w:rsidRPr="001A13C1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Pr="001A13C1">
        <w:rPr>
          <w:rFonts w:ascii="Arial" w:eastAsia="Arial" w:hAnsi="Arial"/>
          <w:sz w:val="22"/>
          <w:szCs w:val="22"/>
        </w:rPr>
        <w:t>WebConfig</w:t>
      </w:r>
      <w:proofErr w:type="spellEnd"/>
      <w:r w:rsidRPr="001A13C1">
        <w:rPr>
          <w:rFonts w:ascii="Arial" w:eastAsia="Arial" w:hAnsi="Arial"/>
          <w:sz w:val="22"/>
          <w:szCs w:val="22"/>
        </w:rPr>
        <w:t>.</w:t>
      </w:r>
      <w:r w:rsidR="00BF327E">
        <w:rPr>
          <w:rFonts w:ascii="Arial" w:eastAsia="Arial" w:hAnsi="Arial"/>
          <w:sz w:val="22"/>
          <w:szCs w:val="22"/>
        </w:rPr>
        <w:t xml:space="preserve"> </w:t>
      </w:r>
    </w:p>
    <w:p w:rsidR="005C328C" w:rsidRPr="001A13C1" w:rsidRDefault="00BF327E" w:rsidP="00BF327E">
      <w:pPr>
        <w:spacing w:line="200" w:lineRule="exac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</w:p>
    <w:p w:rsidR="005C328C" w:rsidRPr="001A13C1" w:rsidRDefault="005C328C" w:rsidP="00BF327E">
      <w:pPr>
        <w:spacing w:line="0" w:lineRule="atLeast"/>
        <w:rPr>
          <w:rFonts w:ascii="Arial" w:eastAsia="Arial" w:hAnsi="Arial"/>
          <w:sz w:val="22"/>
          <w:szCs w:val="22"/>
        </w:rPr>
      </w:pPr>
      <w:r w:rsidRPr="001A13C1">
        <w:rPr>
          <w:rFonts w:ascii="Arial" w:eastAsia="Arial" w:hAnsi="Arial"/>
          <w:sz w:val="22"/>
          <w:szCs w:val="22"/>
        </w:rPr>
        <w:t>Configure the settings in the following procedure:</w:t>
      </w:r>
    </w:p>
    <w:p w:rsidR="005C328C" w:rsidRDefault="005C328C" w:rsidP="00BF327E">
      <w:pPr>
        <w:spacing w:line="0" w:lineRule="atLeast"/>
        <w:ind w:left="784"/>
        <w:rPr>
          <w:rFonts w:ascii="Arial" w:eastAsia="Arial" w:hAnsi="Arial"/>
          <w:sz w:val="18"/>
        </w:rPr>
      </w:pPr>
    </w:p>
    <w:p w:rsidR="005C328C" w:rsidRDefault="005C328C" w:rsidP="00BF327E">
      <w:pPr>
        <w:tabs>
          <w:tab w:val="left" w:pos="100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  <w:lang w:val="en-SG"/>
        </w:rPr>
        <w:t xml:space="preserve">1. </w:t>
      </w:r>
      <w:r>
        <w:rPr>
          <w:rFonts w:ascii="Arial" w:eastAsia="Arial" w:hAnsi="Arial"/>
          <w:sz w:val="22"/>
        </w:rPr>
        <w:t xml:space="preserve">Start EPSON </w:t>
      </w:r>
      <w:proofErr w:type="spellStart"/>
      <w:r>
        <w:rPr>
          <w:rFonts w:ascii="Arial" w:eastAsia="Arial" w:hAnsi="Arial"/>
          <w:sz w:val="22"/>
        </w:rPr>
        <w:t>TMNet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WebConfig</w:t>
      </w:r>
      <w:proofErr w:type="spellEnd"/>
      <w:r>
        <w:rPr>
          <w:rFonts w:ascii="Arial" w:eastAsia="Arial" w:hAnsi="Arial"/>
          <w:sz w:val="22"/>
        </w:rPr>
        <w:t xml:space="preserve"> from the shortcut on the desktop.</w:t>
      </w:r>
    </w:p>
    <w:p w:rsidR="005C328C" w:rsidRDefault="005C328C" w:rsidP="00BF327E">
      <w:pPr>
        <w:tabs>
          <w:tab w:val="left" w:pos="1000"/>
        </w:tabs>
        <w:spacing w:line="0" w:lineRule="atLeast"/>
        <w:rPr>
          <w:rFonts w:ascii="Bookshelf Symbol 7" w:eastAsia="Bookshelf Symbol 7" w:hAnsi="Bookshelf Symbol 7"/>
          <w:sz w:val="22"/>
        </w:rPr>
      </w:pPr>
      <w:r>
        <w:rPr>
          <w:rFonts w:ascii="Arial" w:eastAsia="Arial" w:hAnsi="Arial"/>
          <w:sz w:val="22"/>
          <w:lang w:val="en-SG"/>
        </w:rPr>
        <w:t xml:space="preserve">2. </w:t>
      </w:r>
      <w:r>
        <w:rPr>
          <w:rFonts w:ascii="Arial" w:eastAsia="Arial" w:hAnsi="Arial"/>
          <w:sz w:val="22"/>
        </w:rPr>
        <w:t xml:space="preserve">EPSON </w:t>
      </w:r>
      <w:proofErr w:type="spellStart"/>
      <w:r>
        <w:rPr>
          <w:rFonts w:ascii="Arial" w:eastAsia="Arial" w:hAnsi="Arial"/>
          <w:sz w:val="22"/>
        </w:rPr>
        <w:t>TMNet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WebConfig</w:t>
      </w:r>
      <w:proofErr w:type="spellEnd"/>
      <w:r>
        <w:rPr>
          <w:rFonts w:ascii="Arial" w:eastAsia="Arial" w:hAnsi="Arial"/>
          <w:sz w:val="22"/>
        </w:rPr>
        <w:t xml:space="preserve"> starts.</w:t>
      </w:r>
      <w:r>
        <w:rPr>
          <w:rFonts w:ascii="Bookshelf Symbol 7" w:eastAsia="Bookshelf Symbol 7" w:hAnsi="Bookshelf Symbol 7"/>
          <w:sz w:val="22"/>
        </w:rPr>
        <w:t></w:t>
      </w:r>
    </w:p>
    <w:p w:rsidR="005C328C" w:rsidRDefault="005C328C" w:rsidP="00BF327E">
      <w:pPr>
        <w:spacing w:line="263" w:lineRule="auto"/>
        <w:ind w:left="720" w:righ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From [Web </w:t>
      </w:r>
      <w:proofErr w:type="spellStart"/>
      <w:r>
        <w:rPr>
          <w:rFonts w:ascii="Arial" w:eastAsia="Arial" w:hAnsi="Arial"/>
          <w:sz w:val="22"/>
        </w:rPr>
        <w:t>serv</w:t>
      </w:r>
      <w:proofErr w:type="spellEnd"/>
      <w:r>
        <w:rPr>
          <w:rFonts w:ascii="Arial" w:eastAsia="Arial" w:hAnsi="Arial"/>
          <w:sz w:val="22"/>
        </w:rPr>
        <w:t xml:space="preserve"> settings] - [Device registration], click an applicable item according to the device type to be registered.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6993"/>
      </w:tblGrid>
      <w:tr w:rsidR="005A427A" w:rsidTr="005A427A">
        <w:tc>
          <w:tcPr>
            <w:tcW w:w="2223" w:type="dxa"/>
            <w:shd w:val="clear" w:color="auto" w:fill="C6D9F1" w:themeFill="text2" w:themeFillTint="33"/>
            <w:vAlign w:val="bottom"/>
          </w:tcPr>
          <w:p w:rsidR="005A427A" w:rsidRPr="005A427A" w:rsidRDefault="005A427A" w:rsidP="00003CF5">
            <w:pPr>
              <w:spacing w:line="0" w:lineRule="atLeast"/>
              <w:ind w:left="90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Item</w:t>
            </w:r>
          </w:p>
        </w:tc>
        <w:tc>
          <w:tcPr>
            <w:tcW w:w="6993" w:type="dxa"/>
            <w:shd w:val="clear" w:color="auto" w:fill="C6D9F1" w:themeFill="text2" w:themeFillTint="33"/>
          </w:tcPr>
          <w:p w:rsidR="005A427A" w:rsidRPr="005A427A" w:rsidRDefault="005A427A" w:rsidP="00BF327E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Description</w:t>
            </w:r>
          </w:p>
        </w:tc>
      </w:tr>
      <w:tr w:rsidR="005A427A" w:rsidTr="0055173E">
        <w:tc>
          <w:tcPr>
            <w:tcW w:w="2223" w:type="dxa"/>
            <w:vAlign w:val="bottom"/>
          </w:tcPr>
          <w:p w:rsidR="005A427A" w:rsidRPr="005A427A" w:rsidRDefault="005A427A" w:rsidP="00003CF5">
            <w:pPr>
              <w:spacing w:line="200" w:lineRule="exact"/>
              <w:ind w:left="1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Printer</w:t>
            </w:r>
          </w:p>
        </w:tc>
        <w:tc>
          <w:tcPr>
            <w:tcW w:w="6993" w:type="dxa"/>
          </w:tcPr>
          <w:p w:rsidR="005A427A" w:rsidRPr="005A427A" w:rsidRDefault="005A427A" w:rsidP="00BF327E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Used to set a TM printer to be controlled by TM-DT</w:t>
            </w:r>
          </w:p>
        </w:tc>
      </w:tr>
      <w:tr w:rsidR="005A427A" w:rsidTr="0055173E">
        <w:tc>
          <w:tcPr>
            <w:tcW w:w="2223" w:type="dxa"/>
            <w:vAlign w:val="bottom"/>
          </w:tcPr>
          <w:p w:rsidR="005A427A" w:rsidRPr="005A427A" w:rsidRDefault="005A427A" w:rsidP="00003CF5">
            <w:pPr>
              <w:spacing w:line="200" w:lineRule="exact"/>
              <w:ind w:left="1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Customer Display</w:t>
            </w:r>
          </w:p>
        </w:tc>
        <w:tc>
          <w:tcPr>
            <w:tcW w:w="6993" w:type="dxa"/>
          </w:tcPr>
          <w:p w:rsidR="005A427A" w:rsidRPr="005A427A" w:rsidRDefault="005A427A" w:rsidP="00BF327E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Used to set a customer display to be controlled by TM-DT</w:t>
            </w:r>
          </w:p>
        </w:tc>
      </w:tr>
      <w:tr w:rsidR="005A427A" w:rsidTr="0055173E">
        <w:tc>
          <w:tcPr>
            <w:tcW w:w="2223" w:type="dxa"/>
            <w:vAlign w:val="bottom"/>
          </w:tcPr>
          <w:p w:rsidR="005A427A" w:rsidRPr="005A427A" w:rsidRDefault="005A427A" w:rsidP="00003CF5">
            <w:pPr>
              <w:spacing w:line="203" w:lineRule="exact"/>
              <w:ind w:left="1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Key input device</w:t>
            </w:r>
          </w:p>
        </w:tc>
        <w:tc>
          <w:tcPr>
            <w:tcW w:w="6993" w:type="dxa"/>
          </w:tcPr>
          <w:p w:rsidR="005A427A" w:rsidRPr="005A427A" w:rsidRDefault="005A427A" w:rsidP="00BF327E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Used to set a key input device to be controlled by TM-DT</w:t>
            </w:r>
          </w:p>
        </w:tc>
      </w:tr>
      <w:tr w:rsidR="005A427A" w:rsidTr="0055173E">
        <w:tc>
          <w:tcPr>
            <w:tcW w:w="2223" w:type="dxa"/>
            <w:vAlign w:val="bottom"/>
          </w:tcPr>
          <w:p w:rsidR="005A427A" w:rsidRPr="005A427A" w:rsidRDefault="005A427A" w:rsidP="00003CF5">
            <w:pPr>
              <w:spacing w:line="203" w:lineRule="exact"/>
              <w:ind w:left="1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Other</w:t>
            </w:r>
          </w:p>
        </w:tc>
        <w:tc>
          <w:tcPr>
            <w:tcW w:w="6993" w:type="dxa"/>
          </w:tcPr>
          <w:p w:rsidR="005A427A" w:rsidRPr="005A427A" w:rsidRDefault="005A427A" w:rsidP="00BF327E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Used to set other device to be controlled by TM-DT</w:t>
            </w:r>
          </w:p>
        </w:tc>
      </w:tr>
    </w:tbl>
    <w:p w:rsidR="005A427A" w:rsidRDefault="005A427A" w:rsidP="00BF327E">
      <w:pPr>
        <w:tabs>
          <w:tab w:val="left" w:pos="1000"/>
        </w:tabs>
        <w:spacing w:line="0" w:lineRule="atLeast"/>
        <w:rPr>
          <w:rFonts w:ascii="Arial" w:eastAsia="Arial" w:hAnsi="Arial"/>
          <w:sz w:val="22"/>
          <w:lang w:val="en-SG"/>
        </w:rPr>
      </w:pPr>
    </w:p>
    <w:p w:rsidR="00BF327E" w:rsidRPr="00BF327E" w:rsidRDefault="00BF327E" w:rsidP="00BF327E">
      <w:pPr>
        <w:tabs>
          <w:tab w:val="left" w:pos="1000"/>
        </w:tabs>
        <w:spacing w:line="0" w:lineRule="atLeast"/>
        <w:rPr>
          <w:rFonts w:ascii="Arial" w:eastAsia="Arial" w:hAnsi="Arial"/>
          <w:sz w:val="22"/>
          <w:lang w:val="en-SG"/>
        </w:rPr>
      </w:pPr>
      <w:r>
        <w:rPr>
          <w:rFonts w:ascii="Arial" w:eastAsia="Arial" w:hAnsi="Arial"/>
          <w:sz w:val="22"/>
          <w:lang w:val="en-SG"/>
        </w:rPr>
        <w:t xml:space="preserve">3. </w:t>
      </w:r>
      <w:r w:rsidRPr="00BF327E">
        <w:rPr>
          <w:rFonts w:ascii="Arial" w:eastAsia="Arial" w:hAnsi="Arial"/>
          <w:sz w:val="22"/>
          <w:lang w:val="en-SG"/>
        </w:rPr>
        <w:t>The setting screen for each device appears. Register the connected device into TM-DT</w:t>
      </w:r>
    </w:p>
    <w:p w:rsidR="00D850AD" w:rsidRPr="00BF327E" w:rsidRDefault="00D850AD" w:rsidP="00BF327E">
      <w:pPr>
        <w:tabs>
          <w:tab w:val="left" w:pos="1000"/>
        </w:tabs>
        <w:spacing w:line="0" w:lineRule="atLeast"/>
        <w:rPr>
          <w:rFonts w:ascii="Arial" w:eastAsia="Arial" w:hAnsi="Arial"/>
          <w:sz w:val="22"/>
          <w:lang w:val="en-SG"/>
        </w:rPr>
        <w:sectPr w:rsidR="00D850AD" w:rsidRPr="00BF327E" w:rsidSect="00EB4783">
          <w:pgSz w:w="11900" w:h="16840"/>
          <w:pgMar w:top="1440" w:right="1220" w:bottom="1145" w:left="960" w:header="0" w:footer="0" w:gutter="0"/>
          <w:cols w:space="720"/>
          <w:docGrid w:linePitch="360"/>
        </w:sectPr>
      </w:pPr>
    </w:p>
    <w:p w:rsidR="00D850AD" w:rsidRPr="001A13C1" w:rsidRDefault="001A13C1" w:rsidP="003F5DA0">
      <w:pPr>
        <w:spacing w:line="241" w:lineRule="exact"/>
        <w:jc w:val="both"/>
        <w:rPr>
          <w:rFonts w:ascii="Arial" w:eastAsia="Arial" w:hAnsi="Arial"/>
          <w:b/>
          <w:sz w:val="22"/>
          <w:szCs w:val="22"/>
          <w:u w:val="single"/>
        </w:rPr>
      </w:pPr>
      <w:r>
        <w:rPr>
          <w:rFonts w:ascii="Arial Unicode MS" w:eastAsia="Arial Unicode MS" w:hAnsi="Arial Unicode MS"/>
          <w:sz w:val="18"/>
        </w:rPr>
        <w:lastRenderedPageBreak/>
        <w:t>❏</w:t>
      </w:r>
      <w:r>
        <w:rPr>
          <w:rFonts w:ascii="Arial" w:eastAsia="Arial" w:hAnsi="Arial"/>
          <w:sz w:val="18"/>
        </w:rPr>
        <w:t xml:space="preserve"> </w:t>
      </w:r>
      <w:r w:rsidR="00D850AD" w:rsidRPr="001A13C1">
        <w:rPr>
          <w:rFonts w:ascii="Arial" w:eastAsia="Arial" w:hAnsi="Arial"/>
          <w:b/>
          <w:sz w:val="22"/>
          <w:szCs w:val="22"/>
          <w:u w:val="single"/>
        </w:rPr>
        <w:t>Printer</w:t>
      </w:r>
    </w:p>
    <w:p w:rsidR="00D850AD" w:rsidRPr="00907621" w:rsidRDefault="00D850AD" w:rsidP="00D850AD">
      <w:pPr>
        <w:spacing w:line="95" w:lineRule="exact"/>
        <w:rPr>
          <w:rFonts w:eastAsia="Times New Roman"/>
          <w:sz w:val="22"/>
          <w:szCs w:val="22"/>
        </w:rPr>
      </w:pPr>
    </w:p>
    <w:p w:rsidR="00D850AD" w:rsidRPr="00907621" w:rsidRDefault="00D850AD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  <w:r w:rsidRPr="00907621">
        <w:rPr>
          <w:rFonts w:ascii="Arial" w:eastAsia="Arial" w:hAnsi="Arial"/>
          <w:sz w:val="22"/>
          <w:szCs w:val="22"/>
        </w:rPr>
        <w:t xml:space="preserve">Confirm that the </w:t>
      </w:r>
      <w:proofErr w:type="spellStart"/>
      <w:r w:rsidRPr="00907621">
        <w:rPr>
          <w:rFonts w:ascii="Arial" w:eastAsia="Arial" w:hAnsi="Arial"/>
          <w:sz w:val="22"/>
          <w:szCs w:val="22"/>
        </w:rPr>
        <w:t>local</w:t>
      </w:r>
      <w:r w:rsidR="003F5DA0">
        <w:rPr>
          <w:rFonts w:ascii="Arial" w:eastAsia="Arial" w:hAnsi="Arial"/>
          <w:sz w:val="22"/>
          <w:szCs w:val="22"/>
        </w:rPr>
        <w:t>_</w:t>
      </w:r>
      <w:r w:rsidRPr="00907621">
        <w:rPr>
          <w:rFonts w:ascii="Arial" w:eastAsia="Arial" w:hAnsi="Arial"/>
          <w:sz w:val="22"/>
          <w:szCs w:val="22"/>
        </w:rPr>
        <w:t>printer</w:t>
      </w:r>
      <w:proofErr w:type="spellEnd"/>
      <w:r w:rsidRPr="00907621">
        <w:rPr>
          <w:rFonts w:ascii="Arial" w:eastAsia="Arial" w:hAnsi="Arial"/>
          <w:sz w:val="22"/>
          <w:szCs w:val="22"/>
        </w:rPr>
        <w:t xml:space="preserve"> is registered using the following procedure:</w:t>
      </w:r>
    </w:p>
    <w:p w:rsidR="00D850AD" w:rsidRPr="00907621" w:rsidRDefault="00D850AD" w:rsidP="003F5DA0">
      <w:pPr>
        <w:snapToGrid w:val="0"/>
        <w:spacing w:line="72" w:lineRule="exact"/>
        <w:rPr>
          <w:rFonts w:eastAsia="Times New Roman"/>
          <w:sz w:val="22"/>
          <w:szCs w:val="22"/>
        </w:rPr>
      </w:pPr>
    </w:p>
    <w:p w:rsidR="00D850AD" w:rsidRPr="00907621" w:rsidRDefault="00D850AD" w:rsidP="003F5DA0">
      <w:pPr>
        <w:numPr>
          <w:ilvl w:val="2"/>
          <w:numId w:val="13"/>
        </w:numPr>
        <w:tabs>
          <w:tab w:val="left" w:pos="780"/>
        </w:tabs>
        <w:snapToGrid w:val="0"/>
        <w:spacing w:line="0" w:lineRule="atLeast"/>
        <w:ind w:left="227" w:hanging="227"/>
        <w:jc w:val="both"/>
        <w:rPr>
          <w:rFonts w:ascii="Arial" w:eastAsia="Arial" w:hAnsi="Arial"/>
          <w:sz w:val="22"/>
          <w:szCs w:val="22"/>
        </w:rPr>
      </w:pPr>
      <w:r w:rsidRPr="00907621">
        <w:rPr>
          <w:rFonts w:ascii="Arial" w:eastAsia="Arial" w:hAnsi="Arial"/>
          <w:sz w:val="22"/>
          <w:szCs w:val="22"/>
        </w:rPr>
        <w:t>Confirm that "TM-DT" is registered for the device ID "</w:t>
      </w:r>
      <w:proofErr w:type="spellStart"/>
      <w:r w:rsidRPr="00907621">
        <w:rPr>
          <w:rFonts w:ascii="Arial" w:eastAsia="Arial" w:hAnsi="Arial"/>
          <w:sz w:val="22"/>
          <w:szCs w:val="22"/>
        </w:rPr>
        <w:t>local_printer</w:t>
      </w:r>
      <w:proofErr w:type="spellEnd"/>
      <w:r w:rsidRPr="00907621">
        <w:rPr>
          <w:rFonts w:ascii="Arial" w:eastAsia="Arial" w:hAnsi="Arial"/>
          <w:sz w:val="22"/>
          <w:szCs w:val="22"/>
        </w:rPr>
        <w:t>" in [Registered printers].</w:t>
      </w:r>
    </w:p>
    <w:p w:rsidR="00D850AD" w:rsidRPr="00907621" w:rsidRDefault="00D850AD" w:rsidP="003F5DA0">
      <w:pPr>
        <w:snapToGrid w:val="0"/>
        <w:spacing w:line="53" w:lineRule="exact"/>
        <w:rPr>
          <w:rFonts w:ascii="Arial" w:eastAsia="Arial" w:hAnsi="Arial"/>
          <w:sz w:val="22"/>
          <w:szCs w:val="22"/>
        </w:rPr>
      </w:pPr>
    </w:p>
    <w:p w:rsidR="00D850AD" w:rsidRPr="00907621" w:rsidRDefault="00D850AD" w:rsidP="003F5DA0">
      <w:pPr>
        <w:numPr>
          <w:ilvl w:val="2"/>
          <w:numId w:val="13"/>
        </w:numPr>
        <w:tabs>
          <w:tab w:val="left" w:pos="780"/>
        </w:tabs>
        <w:snapToGrid w:val="0"/>
        <w:spacing w:line="0" w:lineRule="atLeast"/>
        <w:ind w:left="227" w:hanging="227"/>
        <w:jc w:val="both"/>
        <w:rPr>
          <w:rFonts w:ascii="Arial" w:eastAsia="Arial" w:hAnsi="Arial"/>
          <w:sz w:val="22"/>
          <w:szCs w:val="22"/>
        </w:rPr>
      </w:pPr>
      <w:r w:rsidRPr="00907621">
        <w:rPr>
          <w:rFonts w:ascii="Arial" w:eastAsia="Arial" w:hAnsi="Arial"/>
          <w:sz w:val="22"/>
          <w:szCs w:val="22"/>
        </w:rPr>
        <w:t>Click [Test printing]. Ensure that "TEST_PRINT" is printed.</w:t>
      </w:r>
    </w:p>
    <w:p w:rsidR="00D850AD" w:rsidRPr="00907621" w:rsidRDefault="00D850AD" w:rsidP="003F5DA0">
      <w:pPr>
        <w:snapToGrid w:val="0"/>
        <w:spacing w:line="102" w:lineRule="exact"/>
        <w:rPr>
          <w:rFonts w:ascii="Arial" w:eastAsia="Arial" w:hAnsi="Arial"/>
          <w:sz w:val="22"/>
          <w:szCs w:val="22"/>
        </w:rPr>
      </w:pPr>
    </w:p>
    <w:p w:rsidR="00D850AD" w:rsidRPr="00907621" w:rsidRDefault="00D850AD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  <w:r w:rsidRPr="00907621">
        <w:rPr>
          <w:rFonts w:ascii="Arial" w:eastAsia="Arial" w:hAnsi="Arial"/>
          <w:sz w:val="22"/>
          <w:szCs w:val="22"/>
        </w:rPr>
        <w:t>Register the connected network printer using the following procedure:</w:t>
      </w:r>
    </w:p>
    <w:p w:rsidR="00D850AD" w:rsidRPr="00907621" w:rsidRDefault="00D850AD" w:rsidP="003F5DA0">
      <w:pPr>
        <w:snapToGrid w:val="0"/>
        <w:spacing w:line="72" w:lineRule="exact"/>
        <w:rPr>
          <w:rFonts w:ascii="Arial" w:eastAsia="Arial" w:hAnsi="Arial"/>
          <w:sz w:val="22"/>
          <w:szCs w:val="22"/>
        </w:rPr>
      </w:pPr>
    </w:p>
    <w:p w:rsidR="00D850AD" w:rsidRDefault="00D850AD" w:rsidP="003F5DA0">
      <w:pPr>
        <w:tabs>
          <w:tab w:val="left" w:pos="142"/>
        </w:tabs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  <w:r w:rsidRPr="00907621">
        <w:rPr>
          <w:rFonts w:ascii="Arial" w:eastAsia="Arial" w:hAnsi="Arial"/>
          <w:sz w:val="22"/>
          <w:szCs w:val="22"/>
        </w:rPr>
        <w:t>Set the following items and click [Add].</w:t>
      </w:r>
    </w:p>
    <w:p w:rsidR="005A427A" w:rsidRDefault="005A427A" w:rsidP="003F5DA0">
      <w:pPr>
        <w:tabs>
          <w:tab w:val="left" w:pos="142"/>
        </w:tabs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6376"/>
      </w:tblGrid>
      <w:tr w:rsidR="005A427A" w:rsidTr="00003CF5">
        <w:tc>
          <w:tcPr>
            <w:tcW w:w="2223" w:type="dxa"/>
            <w:shd w:val="clear" w:color="auto" w:fill="C6D9F1" w:themeFill="text2" w:themeFillTint="33"/>
            <w:vAlign w:val="bottom"/>
          </w:tcPr>
          <w:p w:rsidR="005A427A" w:rsidRPr="005A427A" w:rsidRDefault="005A427A" w:rsidP="00003CF5">
            <w:pPr>
              <w:spacing w:line="0" w:lineRule="atLeast"/>
              <w:ind w:left="90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Item</w:t>
            </w:r>
          </w:p>
        </w:tc>
        <w:tc>
          <w:tcPr>
            <w:tcW w:w="6993" w:type="dxa"/>
            <w:shd w:val="clear" w:color="auto" w:fill="C6D9F1" w:themeFill="text2" w:themeFillTint="33"/>
          </w:tcPr>
          <w:p w:rsidR="005A427A" w:rsidRPr="005A427A" w:rsidRDefault="005A427A" w:rsidP="00003CF5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Description</w:t>
            </w:r>
          </w:p>
        </w:tc>
      </w:tr>
      <w:tr w:rsidR="005A427A" w:rsidTr="00003CF5">
        <w:tc>
          <w:tcPr>
            <w:tcW w:w="2223" w:type="dxa"/>
            <w:vAlign w:val="bottom"/>
          </w:tcPr>
          <w:p w:rsidR="005A427A" w:rsidRPr="005A427A" w:rsidRDefault="005A427A" w:rsidP="00003CF5">
            <w:pPr>
              <w:spacing w:line="200" w:lineRule="exact"/>
              <w:ind w:left="12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18"/>
              </w:rPr>
              <w:t>Device ID</w:t>
            </w:r>
          </w:p>
        </w:tc>
        <w:tc>
          <w:tcPr>
            <w:tcW w:w="6993" w:type="dxa"/>
          </w:tcPr>
          <w:p w:rsidR="005A427A" w:rsidRPr="005A427A" w:rsidRDefault="005A427A" w:rsidP="00003CF5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18"/>
              </w:rPr>
              <w:t>Enter the ID (any character string) of the printer to be controlled</w:t>
            </w:r>
          </w:p>
        </w:tc>
      </w:tr>
      <w:tr w:rsidR="005A427A" w:rsidTr="00003CF5">
        <w:tc>
          <w:tcPr>
            <w:tcW w:w="2223" w:type="dxa"/>
            <w:vAlign w:val="bottom"/>
          </w:tcPr>
          <w:p w:rsidR="005A427A" w:rsidRPr="005A427A" w:rsidRDefault="005A427A" w:rsidP="00003CF5">
            <w:pPr>
              <w:spacing w:line="200" w:lineRule="exact"/>
              <w:ind w:left="12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18"/>
              </w:rPr>
              <w:t>Type</w:t>
            </w:r>
          </w:p>
        </w:tc>
        <w:tc>
          <w:tcPr>
            <w:tcW w:w="6993" w:type="dxa"/>
          </w:tcPr>
          <w:p w:rsidR="005A427A" w:rsidRPr="005A427A" w:rsidRDefault="005A427A" w:rsidP="00003CF5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18"/>
              </w:rPr>
              <w:t>Select "Network printer"</w:t>
            </w:r>
          </w:p>
        </w:tc>
      </w:tr>
      <w:tr w:rsidR="005A427A" w:rsidTr="00003CF5">
        <w:tc>
          <w:tcPr>
            <w:tcW w:w="2223" w:type="dxa"/>
            <w:vAlign w:val="bottom"/>
          </w:tcPr>
          <w:p w:rsidR="005A427A" w:rsidRPr="005A427A" w:rsidRDefault="005A427A" w:rsidP="00003CF5">
            <w:pPr>
              <w:spacing w:line="203" w:lineRule="exact"/>
              <w:ind w:left="12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18"/>
              </w:rPr>
              <w:t>Model no.</w:t>
            </w:r>
          </w:p>
        </w:tc>
        <w:tc>
          <w:tcPr>
            <w:tcW w:w="6993" w:type="dxa"/>
          </w:tcPr>
          <w:p w:rsidR="005A427A" w:rsidRPr="005A427A" w:rsidRDefault="005A427A" w:rsidP="00003CF5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18"/>
              </w:rPr>
              <w:t>Select the model of the printer to be controlled</w:t>
            </w:r>
          </w:p>
        </w:tc>
      </w:tr>
      <w:tr w:rsidR="005A427A" w:rsidTr="00003CF5">
        <w:tc>
          <w:tcPr>
            <w:tcW w:w="2223" w:type="dxa"/>
            <w:vAlign w:val="bottom"/>
          </w:tcPr>
          <w:p w:rsidR="005A427A" w:rsidRPr="005A427A" w:rsidRDefault="005A427A" w:rsidP="00003CF5">
            <w:pPr>
              <w:spacing w:line="203" w:lineRule="exact"/>
              <w:ind w:left="12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18"/>
              </w:rPr>
              <w:t>IP Address</w:t>
            </w:r>
          </w:p>
        </w:tc>
        <w:tc>
          <w:tcPr>
            <w:tcW w:w="6993" w:type="dxa"/>
          </w:tcPr>
          <w:p w:rsidR="005A427A" w:rsidRPr="005A427A" w:rsidRDefault="005A427A" w:rsidP="00003CF5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18"/>
              </w:rPr>
              <w:t>Specify the IP address of the printer for each device ID.</w:t>
            </w:r>
          </w:p>
        </w:tc>
      </w:tr>
      <w:tr w:rsidR="005A427A" w:rsidTr="00003CF5">
        <w:tc>
          <w:tcPr>
            <w:tcW w:w="2223" w:type="dxa"/>
            <w:vAlign w:val="bottom"/>
          </w:tcPr>
          <w:p w:rsidR="005A427A" w:rsidRPr="005A427A" w:rsidRDefault="005A427A" w:rsidP="00003CF5">
            <w:pPr>
              <w:spacing w:line="203" w:lineRule="exact"/>
              <w:ind w:left="12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18"/>
              </w:rPr>
              <w:t>Retry interval</w:t>
            </w:r>
          </w:p>
        </w:tc>
        <w:tc>
          <w:tcPr>
            <w:tcW w:w="6993" w:type="dxa"/>
          </w:tcPr>
          <w:p w:rsidR="005A427A" w:rsidRDefault="005A427A" w:rsidP="00003CF5">
            <w:pPr>
              <w:spacing w:line="263" w:lineRule="auto"/>
              <w:ind w:righ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Specify the retry interval after timeout</w:t>
            </w:r>
          </w:p>
        </w:tc>
      </w:tr>
    </w:tbl>
    <w:p w:rsidR="005A427A" w:rsidRDefault="005A427A" w:rsidP="003F5DA0">
      <w:pPr>
        <w:tabs>
          <w:tab w:val="left" w:pos="142"/>
        </w:tabs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</w:p>
    <w:p w:rsidR="00D850AD" w:rsidRPr="00907621" w:rsidRDefault="00D850AD" w:rsidP="003F5DA0">
      <w:pPr>
        <w:spacing w:line="0" w:lineRule="atLeast"/>
        <w:rPr>
          <w:rFonts w:ascii="Arial" w:eastAsia="Arial" w:hAnsi="Arial" w:cs="Arial"/>
          <w:b/>
          <w:sz w:val="22"/>
          <w:szCs w:val="22"/>
        </w:rPr>
      </w:pPr>
      <w:r w:rsidRPr="00907621">
        <w:rPr>
          <w:rFonts w:ascii="Arial" w:eastAsia="Arial" w:hAnsi="Arial" w:cs="Arial"/>
          <w:b/>
          <w:sz w:val="22"/>
          <w:szCs w:val="22"/>
        </w:rPr>
        <w:t>See below image for reference:</w:t>
      </w: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  <w:r>
        <w:rPr>
          <w:rFonts w:ascii="Arial" w:eastAsia="Arial" w:hAnsi="Arial"/>
          <w:noProof/>
          <w:sz w:val="18"/>
          <w:lang w:val="en-SG" w:eastAsia="ja-JP"/>
        </w:rPr>
        <w:drawing>
          <wp:anchor distT="0" distB="0" distL="114300" distR="114300" simplePos="0" relativeHeight="251666432" behindDoc="1" locked="0" layoutInCell="0" allowOverlap="1" wp14:anchorId="4854A573" wp14:editId="725C1500">
            <wp:simplePos x="0" y="0"/>
            <wp:positionH relativeFrom="column">
              <wp:posOffset>375920</wp:posOffset>
            </wp:positionH>
            <wp:positionV relativeFrom="paragraph">
              <wp:posOffset>55245</wp:posOffset>
            </wp:positionV>
            <wp:extent cx="4568190" cy="3599180"/>
            <wp:effectExtent l="0" t="0" r="381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D850AD" w:rsidRDefault="00D850AD" w:rsidP="00D850AD">
      <w:pPr>
        <w:spacing w:line="0" w:lineRule="atLeast"/>
        <w:ind w:left="780"/>
        <w:rPr>
          <w:rFonts w:ascii="Arial" w:eastAsia="Arial" w:hAnsi="Arial"/>
          <w:sz w:val="18"/>
        </w:rPr>
      </w:pPr>
    </w:p>
    <w:p w:rsidR="005C328C" w:rsidRPr="00D850AD" w:rsidRDefault="005C328C" w:rsidP="005C328C">
      <w:pPr>
        <w:spacing w:line="200" w:lineRule="exact"/>
        <w:rPr>
          <w:rFonts w:ascii="Arial" w:eastAsia="Times New Roman" w:hAnsi="Arial" w:cs="Arial"/>
          <w:sz w:val="22"/>
          <w:szCs w:val="22"/>
        </w:rPr>
      </w:pPr>
    </w:p>
    <w:p w:rsidR="005C328C" w:rsidRDefault="005C328C" w:rsidP="005C328C">
      <w:pPr>
        <w:rPr>
          <w:b/>
        </w:rPr>
      </w:pPr>
    </w:p>
    <w:p w:rsidR="00F300C0" w:rsidRDefault="00F300C0" w:rsidP="005C328C">
      <w:pPr>
        <w:rPr>
          <w:b/>
        </w:rPr>
      </w:pPr>
    </w:p>
    <w:p w:rsidR="00F300C0" w:rsidRDefault="00F300C0" w:rsidP="005C328C">
      <w:pPr>
        <w:rPr>
          <w:b/>
        </w:rPr>
      </w:pPr>
    </w:p>
    <w:p w:rsidR="003F5DA0" w:rsidRDefault="003F5DA0" w:rsidP="005C328C">
      <w:pPr>
        <w:rPr>
          <w:b/>
        </w:rPr>
      </w:pPr>
    </w:p>
    <w:p w:rsidR="00F300C0" w:rsidRPr="001A13C1" w:rsidRDefault="00F300C0" w:rsidP="003F5DA0">
      <w:pPr>
        <w:spacing w:line="241" w:lineRule="exact"/>
        <w:rPr>
          <w:rFonts w:ascii="Arial" w:eastAsia="Arial" w:hAnsi="Arial"/>
          <w:b/>
          <w:sz w:val="22"/>
          <w:szCs w:val="22"/>
          <w:u w:val="single"/>
        </w:rPr>
      </w:pPr>
      <w:bookmarkStart w:id="0" w:name="OLE_LINK1"/>
      <w:bookmarkStart w:id="1" w:name="OLE_LINK2"/>
      <w:r>
        <w:rPr>
          <w:rFonts w:ascii="Arial Unicode MS" w:eastAsia="Arial Unicode MS" w:hAnsi="Arial Unicode MS"/>
          <w:sz w:val="18"/>
        </w:rPr>
        <w:t>❏</w:t>
      </w:r>
      <w:r>
        <w:rPr>
          <w:rFonts w:ascii="Arial" w:eastAsia="Arial" w:hAnsi="Arial"/>
          <w:sz w:val="18"/>
        </w:rPr>
        <w:t xml:space="preserve"> </w:t>
      </w:r>
      <w:bookmarkEnd w:id="0"/>
      <w:bookmarkEnd w:id="1"/>
      <w:r w:rsidRPr="001A13C1">
        <w:rPr>
          <w:rFonts w:ascii="Arial" w:eastAsia="Arial" w:hAnsi="Arial"/>
          <w:b/>
          <w:sz w:val="22"/>
          <w:szCs w:val="22"/>
          <w:u w:val="single"/>
        </w:rPr>
        <w:t>Customer Display</w:t>
      </w:r>
    </w:p>
    <w:p w:rsidR="003F5DA0" w:rsidRDefault="003F5DA0" w:rsidP="003F5DA0">
      <w:pPr>
        <w:spacing w:line="0" w:lineRule="atLeast"/>
        <w:rPr>
          <w:rFonts w:eastAsia="Times New Roman"/>
          <w:sz w:val="22"/>
          <w:szCs w:val="22"/>
        </w:rPr>
      </w:pPr>
    </w:p>
    <w:p w:rsidR="003F5DA0" w:rsidRPr="005C2FA6" w:rsidRDefault="003F5DA0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  <w:r w:rsidRPr="003F5DA0">
        <w:rPr>
          <w:rFonts w:ascii="Arial" w:eastAsia="Arial" w:hAnsi="Arial"/>
          <w:sz w:val="22"/>
          <w:szCs w:val="22"/>
        </w:rPr>
        <w:t xml:space="preserve">Note: </w:t>
      </w:r>
      <w:r w:rsidRPr="005C2FA6">
        <w:rPr>
          <w:rFonts w:ascii="Arial" w:eastAsia="Arial" w:hAnsi="Arial"/>
          <w:sz w:val="22"/>
          <w:szCs w:val="22"/>
        </w:rPr>
        <w:t>The device ID of the customer display is fixed to "</w:t>
      </w:r>
      <w:proofErr w:type="spellStart"/>
      <w:r w:rsidRPr="005C2FA6">
        <w:rPr>
          <w:rFonts w:ascii="Arial" w:eastAsia="Arial" w:hAnsi="Arial"/>
          <w:sz w:val="22"/>
          <w:szCs w:val="22"/>
        </w:rPr>
        <w:t>local_display</w:t>
      </w:r>
      <w:proofErr w:type="spellEnd"/>
      <w:r w:rsidRPr="005C2FA6">
        <w:rPr>
          <w:rFonts w:ascii="Arial" w:eastAsia="Arial" w:hAnsi="Arial"/>
          <w:sz w:val="22"/>
          <w:szCs w:val="22"/>
        </w:rPr>
        <w:t>".</w:t>
      </w:r>
    </w:p>
    <w:p w:rsidR="00F300C0" w:rsidRPr="003F5DA0" w:rsidRDefault="00F300C0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</w:p>
    <w:p w:rsidR="00F300C0" w:rsidRPr="005C2FA6" w:rsidRDefault="00F300C0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  <w:r w:rsidRPr="005C2FA6">
        <w:rPr>
          <w:rFonts w:ascii="Arial" w:eastAsia="Arial" w:hAnsi="Arial"/>
          <w:sz w:val="22"/>
          <w:szCs w:val="22"/>
        </w:rPr>
        <w:t>Register the connected customer display in the following procedure:</w:t>
      </w:r>
    </w:p>
    <w:p w:rsidR="00F300C0" w:rsidRPr="003F5DA0" w:rsidRDefault="00F300C0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</w:p>
    <w:p w:rsidR="00F300C0" w:rsidRPr="005C2FA6" w:rsidRDefault="003F5DA0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1. </w:t>
      </w:r>
      <w:r w:rsidR="00F300C0" w:rsidRPr="005C2FA6">
        <w:rPr>
          <w:rFonts w:ascii="Arial" w:eastAsia="Arial" w:hAnsi="Arial"/>
          <w:sz w:val="22"/>
          <w:szCs w:val="22"/>
        </w:rPr>
        <w:t>Select [Use].</w:t>
      </w:r>
    </w:p>
    <w:p w:rsidR="00F300C0" w:rsidRDefault="003F5DA0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2. </w:t>
      </w:r>
      <w:r w:rsidR="00F300C0" w:rsidRPr="005C2FA6">
        <w:rPr>
          <w:rFonts w:ascii="Arial" w:eastAsia="Arial" w:hAnsi="Arial"/>
          <w:sz w:val="22"/>
          <w:szCs w:val="22"/>
        </w:rPr>
        <w:t>Set the following items and click [Ok].</w:t>
      </w:r>
    </w:p>
    <w:p w:rsidR="007434AD" w:rsidRDefault="007434AD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6330"/>
      </w:tblGrid>
      <w:tr w:rsidR="007434AD" w:rsidTr="007434AD">
        <w:tc>
          <w:tcPr>
            <w:tcW w:w="2192" w:type="dxa"/>
            <w:shd w:val="clear" w:color="auto" w:fill="C6D9F1" w:themeFill="text2" w:themeFillTint="33"/>
            <w:vAlign w:val="bottom"/>
          </w:tcPr>
          <w:p w:rsidR="007434AD" w:rsidRPr="005A427A" w:rsidRDefault="007434AD" w:rsidP="00003CF5">
            <w:pPr>
              <w:spacing w:line="0" w:lineRule="atLeast"/>
              <w:ind w:left="90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Item</w:t>
            </w:r>
          </w:p>
        </w:tc>
        <w:tc>
          <w:tcPr>
            <w:tcW w:w="6330" w:type="dxa"/>
            <w:shd w:val="clear" w:color="auto" w:fill="C6D9F1" w:themeFill="text2" w:themeFillTint="33"/>
          </w:tcPr>
          <w:p w:rsidR="007434AD" w:rsidRPr="005A427A" w:rsidRDefault="007434AD" w:rsidP="00003CF5">
            <w:pPr>
              <w:spacing w:line="263" w:lineRule="auto"/>
              <w:ind w:right="20"/>
              <w:rPr>
                <w:rFonts w:ascii="Arial" w:eastAsia="Arial" w:hAnsi="Arial"/>
                <w:sz w:val="20"/>
              </w:rPr>
            </w:pPr>
            <w:r w:rsidRPr="005A427A">
              <w:rPr>
                <w:rFonts w:ascii="Arial" w:eastAsia="Arial" w:hAnsi="Arial"/>
                <w:sz w:val="20"/>
              </w:rPr>
              <w:t>Description</w:t>
            </w:r>
          </w:p>
        </w:tc>
      </w:tr>
      <w:tr w:rsidR="007434AD" w:rsidTr="007434AD">
        <w:tc>
          <w:tcPr>
            <w:tcW w:w="2192" w:type="dxa"/>
            <w:vAlign w:val="bottom"/>
          </w:tcPr>
          <w:p w:rsidR="007434AD" w:rsidRPr="007434AD" w:rsidRDefault="007434AD" w:rsidP="00003CF5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 w:rsidRPr="007434AD">
              <w:rPr>
                <w:rFonts w:ascii="Arial" w:eastAsia="Arial" w:hAnsi="Arial"/>
                <w:sz w:val="18"/>
              </w:rPr>
              <w:t>Communications settings</w:t>
            </w:r>
          </w:p>
        </w:tc>
        <w:tc>
          <w:tcPr>
            <w:tcW w:w="6330" w:type="dxa"/>
          </w:tcPr>
          <w:p w:rsidR="007434AD" w:rsidRPr="007434AD" w:rsidRDefault="007434AD" w:rsidP="00003CF5">
            <w:pPr>
              <w:spacing w:line="263" w:lineRule="auto"/>
              <w:ind w:right="20"/>
              <w:rPr>
                <w:rFonts w:ascii="Arial" w:eastAsia="Arial" w:hAnsi="Arial"/>
                <w:sz w:val="18"/>
              </w:rPr>
            </w:pPr>
            <w:r w:rsidRPr="007434AD">
              <w:rPr>
                <w:rFonts w:ascii="Arial" w:eastAsia="Arial" w:hAnsi="Arial"/>
                <w:sz w:val="18"/>
              </w:rPr>
              <w:t>Set the communication speed, data bit and parity.</w:t>
            </w:r>
          </w:p>
        </w:tc>
      </w:tr>
      <w:tr w:rsidR="007434AD" w:rsidTr="007434AD">
        <w:tc>
          <w:tcPr>
            <w:tcW w:w="2192" w:type="dxa"/>
            <w:vAlign w:val="bottom"/>
          </w:tcPr>
          <w:p w:rsidR="007434AD" w:rsidRPr="007434AD" w:rsidRDefault="007434AD" w:rsidP="00003CF5">
            <w:pPr>
              <w:spacing w:line="200" w:lineRule="exact"/>
              <w:ind w:left="120"/>
              <w:rPr>
                <w:rFonts w:ascii="Arial" w:eastAsia="Arial" w:hAnsi="Arial"/>
                <w:sz w:val="18"/>
              </w:rPr>
            </w:pPr>
            <w:r w:rsidRPr="007434AD">
              <w:rPr>
                <w:rFonts w:ascii="Arial" w:eastAsia="Arial" w:hAnsi="Arial"/>
                <w:sz w:val="18"/>
              </w:rPr>
              <w:t>Brightness settings</w:t>
            </w:r>
          </w:p>
        </w:tc>
        <w:tc>
          <w:tcPr>
            <w:tcW w:w="6330" w:type="dxa"/>
          </w:tcPr>
          <w:p w:rsidR="007434AD" w:rsidRPr="007434AD" w:rsidRDefault="007434AD" w:rsidP="00003CF5">
            <w:pPr>
              <w:spacing w:line="263" w:lineRule="auto"/>
              <w:ind w:right="20"/>
              <w:rPr>
                <w:rFonts w:ascii="Arial" w:eastAsia="Arial" w:hAnsi="Arial"/>
                <w:sz w:val="18"/>
              </w:rPr>
            </w:pPr>
            <w:r w:rsidRPr="007434AD">
              <w:rPr>
                <w:rFonts w:ascii="Arial" w:eastAsia="Arial" w:hAnsi="Arial"/>
                <w:sz w:val="18"/>
              </w:rPr>
              <w:t>Set the brightness of the customer display.</w:t>
            </w:r>
          </w:p>
        </w:tc>
      </w:tr>
    </w:tbl>
    <w:p w:rsidR="007434AD" w:rsidRDefault="007434AD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</w:p>
    <w:p w:rsidR="00F300C0" w:rsidRDefault="003F5DA0" w:rsidP="003F5DA0">
      <w:pPr>
        <w:snapToGrid w:val="0"/>
        <w:spacing w:line="0" w:lineRule="atLeast"/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3. </w:t>
      </w:r>
      <w:r w:rsidR="00F300C0" w:rsidRPr="005C2FA6">
        <w:rPr>
          <w:rFonts w:ascii="Arial" w:eastAsia="Arial" w:hAnsi="Arial"/>
          <w:sz w:val="22"/>
          <w:szCs w:val="22"/>
        </w:rPr>
        <w:t>Click [Test Display]. Confirm that the characters are displayed on the customer display.</w:t>
      </w:r>
    </w:p>
    <w:p w:rsidR="00F300C0" w:rsidRDefault="00F300C0" w:rsidP="005C328C">
      <w:pPr>
        <w:rPr>
          <w:b/>
        </w:rPr>
      </w:pPr>
    </w:p>
    <w:p w:rsidR="00F300C0" w:rsidRDefault="00F300C0" w:rsidP="005C328C">
      <w:pPr>
        <w:rPr>
          <w:b/>
        </w:rPr>
      </w:pPr>
      <w:r>
        <w:rPr>
          <w:rFonts w:ascii="Arial" w:eastAsia="Arial" w:hAnsi="Arial"/>
          <w:noProof/>
          <w:sz w:val="22"/>
          <w:szCs w:val="22"/>
          <w:lang w:val="en-SG" w:eastAsia="ja-JP"/>
        </w:rPr>
        <w:drawing>
          <wp:inline distT="0" distB="0" distL="0" distR="0" wp14:anchorId="519E943D" wp14:editId="4BA9CFEF">
            <wp:extent cx="5731510" cy="4292924"/>
            <wp:effectExtent l="0" t="0" r="2540" b="0"/>
            <wp:docPr id="23" name="Picture 23" descr="C:\Users\ESPNWWONG\Desktop\Presales Kickoff\Screenshots\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PNWWONG\Desktop\Presales Kickoff\Screenshots\Displa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0C0" w:rsidRDefault="00F300C0" w:rsidP="005C328C">
      <w:pPr>
        <w:rPr>
          <w:b/>
        </w:rPr>
      </w:pPr>
    </w:p>
    <w:p w:rsidR="00F300C0" w:rsidRDefault="00F300C0" w:rsidP="005C328C">
      <w:pPr>
        <w:rPr>
          <w:b/>
        </w:rPr>
      </w:pPr>
    </w:p>
    <w:p w:rsidR="00F300C0" w:rsidRDefault="001A13C1" w:rsidP="00F300C0">
      <w:pPr>
        <w:spacing w:line="241" w:lineRule="exact"/>
        <w:jc w:val="both"/>
        <w:rPr>
          <w:rFonts w:ascii="Arial" w:eastAsia="Arial" w:hAnsi="Arial" w:cs="Arial"/>
          <w:szCs w:val="24"/>
        </w:rPr>
      </w:pPr>
      <w:r>
        <w:rPr>
          <w:rFonts w:ascii="Arial Unicode MS" w:eastAsia="Arial Unicode MS" w:hAnsi="Arial Unicode MS"/>
          <w:sz w:val="18"/>
        </w:rPr>
        <w:t>❏</w:t>
      </w:r>
      <w:r>
        <w:rPr>
          <w:rFonts w:ascii="Arial" w:eastAsia="Arial" w:hAnsi="Arial"/>
          <w:sz w:val="18"/>
        </w:rPr>
        <w:t xml:space="preserve"> </w:t>
      </w:r>
      <w:r w:rsidR="00F300C0" w:rsidRPr="001A13C1">
        <w:rPr>
          <w:rFonts w:ascii="Arial" w:eastAsia="Arial" w:hAnsi="Arial" w:cs="Arial"/>
          <w:b/>
          <w:szCs w:val="24"/>
          <w:u w:val="single"/>
        </w:rPr>
        <w:t>Key input device</w:t>
      </w:r>
    </w:p>
    <w:p w:rsidR="00F300C0" w:rsidRDefault="00F300C0" w:rsidP="00F300C0">
      <w:pPr>
        <w:spacing w:line="241" w:lineRule="exact"/>
        <w:jc w:val="both"/>
        <w:rPr>
          <w:rFonts w:ascii="Arial" w:eastAsia="Bookshelf Symbol 7" w:hAnsi="Arial" w:cs="Arial"/>
          <w:szCs w:val="24"/>
        </w:rPr>
      </w:pPr>
    </w:p>
    <w:p w:rsidR="00F300C0" w:rsidRPr="00F300C0" w:rsidRDefault="00F300C0" w:rsidP="003F5DA0">
      <w:pPr>
        <w:spacing w:line="241" w:lineRule="exact"/>
        <w:jc w:val="both"/>
        <w:rPr>
          <w:rFonts w:ascii="Arial" w:eastAsia="Arial" w:hAnsi="Arial" w:cs="Arial"/>
          <w:szCs w:val="24"/>
        </w:rPr>
      </w:pPr>
      <w:r w:rsidRPr="00F300C0">
        <w:rPr>
          <w:rFonts w:ascii="Arial" w:eastAsia="Arial" w:hAnsi="Arial" w:cs="Arial"/>
          <w:szCs w:val="24"/>
        </w:rPr>
        <w:t>Register the connected key input device in the following procedure:</w:t>
      </w:r>
    </w:p>
    <w:p w:rsidR="00F300C0" w:rsidRPr="00F300C0" w:rsidRDefault="005A427A" w:rsidP="005A427A">
      <w:pPr>
        <w:tabs>
          <w:tab w:val="left" w:pos="680"/>
        </w:tabs>
        <w:spacing w:line="0" w:lineRule="atLeast"/>
        <w:jc w:val="both"/>
        <w:rPr>
          <w:rFonts w:ascii="Arial" w:eastAsia="Arial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1. </w:t>
      </w:r>
      <w:r w:rsidR="00F300C0" w:rsidRPr="00F300C0">
        <w:rPr>
          <w:rFonts w:ascii="Arial" w:eastAsia="Arial" w:hAnsi="Arial" w:cs="Arial"/>
          <w:szCs w:val="24"/>
        </w:rPr>
        <w:t>Set the following items and click [Add].</w:t>
      </w:r>
    </w:p>
    <w:p w:rsidR="00F300C0" w:rsidRPr="00F300C0" w:rsidRDefault="00F300C0" w:rsidP="00F300C0">
      <w:pPr>
        <w:spacing w:line="144" w:lineRule="exact"/>
        <w:rPr>
          <w:rFonts w:ascii="Arial" w:eastAsia="Times New Roman" w:hAnsi="Arial" w:cs="Arial"/>
          <w:szCs w:val="24"/>
        </w:rPr>
      </w:pPr>
      <w:r w:rsidRPr="00F300C0">
        <w:rPr>
          <w:rFonts w:ascii="Arial" w:eastAsia="Arial" w:hAnsi="Arial" w:cs="Arial"/>
          <w:noProof/>
          <w:szCs w:val="24"/>
          <w:lang w:val="en-SG" w:eastAsia="ja-JP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4C9AF39E" wp14:editId="6F80CE89">
                <wp:simplePos x="0" y="0"/>
                <wp:positionH relativeFrom="column">
                  <wp:posOffset>429895</wp:posOffset>
                </wp:positionH>
                <wp:positionV relativeFrom="paragraph">
                  <wp:posOffset>85090</wp:posOffset>
                </wp:positionV>
                <wp:extent cx="635" cy="207645"/>
                <wp:effectExtent l="8890" t="8890" r="9525" b="1206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7645"/>
                        </a:xfrm>
                        <a:prstGeom prst="line">
                          <a:avLst/>
                        </a:prstGeom>
                        <a:noFill/>
                        <a:ln w="1295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85pt,6.7pt" to="33.9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" o:allowincell="f" strokecolor="white" strokeweight="1.02pt"/>
            </w:pict>
          </mc:Fallback>
        </mc:AlternateContent>
      </w:r>
      <w:r w:rsidRPr="00F300C0">
        <w:rPr>
          <w:rFonts w:ascii="Arial" w:eastAsia="Arial" w:hAnsi="Arial" w:cs="Arial"/>
          <w:noProof/>
          <w:szCs w:val="24"/>
          <w:lang w:val="en-SG" w:eastAsia="ja-JP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3B804B51" wp14:editId="43D62B55">
                <wp:simplePos x="0" y="0"/>
                <wp:positionH relativeFrom="column">
                  <wp:posOffset>1631315</wp:posOffset>
                </wp:positionH>
                <wp:positionV relativeFrom="paragraph">
                  <wp:posOffset>85090</wp:posOffset>
                </wp:positionV>
                <wp:extent cx="635" cy="211455"/>
                <wp:effectExtent l="10160" t="8890" r="8255" b="825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1455"/>
                        </a:xfrm>
                        <a:prstGeom prst="line">
                          <a:avLst/>
                        </a:prstGeom>
                        <a:noFill/>
                        <a:ln w="1295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45pt,6.7pt" to="128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" o:allowincell="f" strokecolor="white" strokeweight="1.02pt"/>
            </w:pict>
          </mc:Fallback>
        </mc:AlternateContent>
      </w:r>
      <w:r w:rsidRPr="00F300C0">
        <w:rPr>
          <w:rFonts w:ascii="Arial" w:eastAsia="Arial" w:hAnsi="Arial" w:cs="Arial"/>
          <w:noProof/>
          <w:szCs w:val="24"/>
          <w:lang w:val="en-SG" w:eastAsia="ja-JP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0A492B9B" wp14:editId="341A96FA">
                <wp:simplePos x="0" y="0"/>
                <wp:positionH relativeFrom="column">
                  <wp:posOffset>5450840</wp:posOffset>
                </wp:positionH>
                <wp:positionV relativeFrom="paragraph">
                  <wp:posOffset>85090</wp:posOffset>
                </wp:positionV>
                <wp:extent cx="635" cy="207645"/>
                <wp:effectExtent l="10160" t="8890" r="8255" b="1206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7645"/>
                        </a:xfrm>
                        <a:prstGeom prst="line">
                          <a:avLst/>
                        </a:prstGeom>
                        <a:noFill/>
                        <a:ln w="1295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2pt,6.7pt" to="429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" o:allowincell="f" strokecolor="white" strokeweight=".35981mm"/>
            </w:pict>
          </mc:Fallback>
        </mc:AlternateContent>
      </w:r>
      <w:r w:rsidRPr="00F300C0">
        <w:rPr>
          <w:rFonts w:ascii="Arial" w:eastAsia="Arial" w:hAnsi="Arial" w:cs="Arial"/>
          <w:noProof/>
          <w:szCs w:val="24"/>
          <w:lang w:val="en-SG" w:eastAsia="ja-JP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7B1EBB1A" wp14:editId="64FCBCD2">
                <wp:simplePos x="0" y="0"/>
                <wp:positionH relativeFrom="column">
                  <wp:posOffset>423545</wp:posOffset>
                </wp:positionH>
                <wp:positionV relativeFrom="paragraph">
                  <wp:posOffset>91440</wp:posOffset>
                </wp:positionV>
                <wp:extent cx="5033645" cy="0"/>
                <wp:effectExtent l="12065" t="15240" r="12065" b="1333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645" cy="0"/>
                        </a:xfrm>
                        <a:prstGeom prst="line">
                          <a:avLst/>
                        </a:prstGeom>
                        <a:noFill/>
                        <a:ln w="1295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35pt,7.2pt" to="429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AmHwIAADk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" o:allowincell="f" strokecolor="white" strokeweight="1.02pt"/>
            </w:pict>
          </mc:Fallback>
        </mc:AlternateContent>
      </w:r>
    </w:p>
    <w:tbl>
      <w:tblPr>
        <w:tblW w:w="0" w:type="auto"/>
        <w:tblInd w:w="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6020"/>
      </w:tblGrid>
      <w:tr w:rsidR="00F300C0" w:rsidRPr="00F300C0" w:rsidTr="00EB4783">
        <w:trPr>
          <w:trHeight w:val="269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bottom"/>
          </w:tcPr>
          <w:p w:rsidR="00F300C0" w:rsidRPr="00EB4783" w:rsidRDefault="00F300C0" w:rsidP="008F4B70">
            <w:pPr>
              <w:spacing w:line="0" w:lineRule="atLeast"/>
              <w:ind w:left="74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Item</w:t>
            </w:r>
          </w:p>
        </w:tc>
        <w:tc>
          <w:tcPr>
            <w:tcW w:w="6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bottom"/>
          </w:tcPr>
          <w:p w:rsidR="00F300C0" w:rsidRPr="00EB4783" w:rsidRDefault="00F300C0" w:rsidP="008F4B70">
            <w:pPr>
              <w:spacing w:line="0" w:lineRule="atLeast"/>
              <w:ind w:left="244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Description</w:t>
            </w:r>
          </w:p>
        </w:tc>
      </w:tr>
      <w:tr w:rsidR="00F300C0" w:rsidRPr="00F300C0" w:rsidTr="003F5DA0">
        <w:trPr>
          <w:trHeight w:val="371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00C0" w:rsidRPr="00EB4783" w:rsidRDefault="00F300C0" w:rsidP="008F4B70">
            <w:pPr>
              <w:spacing w:line="0" w:lineRule="atLeast"/>
              <w:ind w:left="14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Device ID</w:t>
            </w:r>
          </w:p>
        </w:tc>
        <w:tc>
          <w:tcPr>
            <w:tcW w:w="6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00C0" w:rsidRPr="00EB4783" w:rsidRDefault="00F300C0" w:rsidP="008F4B70">
            <w:pPr>
              <w:spacing w:line="0" w:lineRule="atLeast"/>
              <w:ind w:left="8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Enter the device ID (any character string).</w:t>
            </w:r>
          </w:p>
        </w:tc>
      </w:tr>
      <w:tr w:rsidR="00F300C0" w:rsidRPr="00F300C0" w:rsidTr="003F5DA0">
        <w:trPr>
          <w:trHeight w:val="365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00C0" w:rsidRPr="00EB4783" w:rsidRDefault="00F300C0" w:rsidP="008F4B70">
            <w:pPr>
              <w:spacing w:line="0" w:lineRule="atLeast"/>
              <w:ind w:left="14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Device name</w:t>
            </w:r>
          </w:p>
        </w:tc>
        <w:tc>
          <w:tcPr>
            <w:tcW w:w="6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00C0" w:rsidRPr="00EB4783" w:rsidRDefault="00F300C0" w:rsidP="008F4B70">
            <w:pPr>
              <w:spacing w:line="0" w:lineRule="atLeast"/>
              <w:ind w:left="8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Select the device name of the key input device.</w:t>
            </w:r>
          </w:p>
        </w:tc>
      </w:tr>
      <w:tr w:rsidR="003F5DA0" w:rsidRPr="00F300C0" w:rsidTr="003F5DA0">
        <w:trPr>
          <w:trHeight w:val="365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5DA0" w:rsidRPr="00EB4783" w:rsidRDefault="003F5DA0" w:rsidP="008F4B70">
            <w:pPr>
              <w:spacing w:line="0" w:lineRule="atLeast"/>
              <w:ind w:left="14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Control Script</w:t>
            </w:r>
          </w:p>
        </w:tc>
        <w:tc>
          <w:tcPr>
            <w:tcW w:w="6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5DA0" w:rsidRPr="00EB4783" w:rsidRDefault="003F5DA0" w:rsidP="008F4B70">
            <w:pPr>
              <w:spacing w:line="0" w:lineRule="atLeast"/>
              <w:ind w:left="8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Select the device control script to be used for the key input device</w:t>
            </w:r>
          </w:p>
        </w:tc>
      </w:tr>
    </w:tbl>
    <w:p w:rsidR="005A427A" w:rsidRDefault="005A427A" w:rsidP="005A427A">
      <w:pPr>
        <w:tabs>
          <w:tab w:val="left" w:pos="683"/>
        </w:tabs>
        <w:spacing w:line="272" w:lineRule="auto"/>
        <w:ind w:right="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2. </w:t>
      </w:r>
      <w:proofErr w:type="gramStart"/>
      <w:r w:rsidR="00F300C0" w:rsidRPr="00F300C0">
        <w:rPr>
          <w:rFonts w:ascii="Arial" w:eastAsia="Arial" w:hAnsi="Arial" w:cs="Arial"/>
          <w:szCs w:val="24"/>
        </w:rPr>
        <w:t>After</w:t>
      </w:r>
      <w:proofErr w:type="gramEnd"/>
      <w:r w:rsidR="00F300C0" w:rsidRPr="00F300C0">
        <w:rPr>
          <w:rFonts w:ascii="Arial" w:eastAsia="Arial" w:hAnsi="Arial" w:cs="Arial"/>
          <w:szCs w:val="24"/>
        </w:rPr>
        <w:t xml:space="preserve"> confirming that the device is added to [Regist</w:t>
      </w:r>
      <w:r>
        <w:rPr>
          <w:rFonts w:ascii="Arial" w:eastAsia="Arial" w:hAnsi="Arial" w:cs="Arial"/>
          <w:szCs w:val="24"/>
        </w:rPr>
        <w:t>ered key input device], click [</w:t>
      </w:r>
      <w:r w:rsidR="00F300C0" w:rsidRPr="00F300C0">
        <w:rPr>
          <w:rFonts w:ascii="Arial" w:eastAsia="Arial" w:hAnsi="Arial" w:cs="Arial"/>
          <w:szCs w:val="24"/>
        </w:rPr>
        <w:t>Operating test].</w:t>
      </w:r>
    </w:p>
    <w:p w:rsidR="00F300C0" w:rsidRPr="00F300C0" w:rsidRDefault="005A427A" w:rsidP="005A427A">
      <w:pPr>
        <w:tabs>
          <w:tab w:val="left" w:pos="683"/>
        </w:tabs>
        <w:spacing w:line="272" w:lineRule="auto"/>
        <w:ind w:right="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3. </w:t>
      </w:r>
      <w:r w:rsidR="00F300C0" w:rsidRPr="00F300C0">
        <w:rPr>
          <w:rFonts w:ascii="Arial" w:eastAsia="Arial" w:hAnsi="Arial" w:cs="Arial"/>
          <w:szCs w:val="24"/>
        </w:rPr>
        <w:t>The screen appears. Operate the key input device and confirm that the operation result is displayed properly.</w:t>
      </w:r>
    </w:p>
    <w:p w:rsidR="00F300C0" w:rsidRPr="00F300C0" w:rsidRDefault="00F300C0" w:rsidP="00F300C0">
      <w:pPr>
        <w:pStyle w:val="ListParagraph"/>
        <w:rPr>
          <w:rFonts w:ascii="Arial" w:eastAsia="Arial" w:hAnsi="Arial" w:cs="Arial"/>
          <w:szCs w:val="24"/>
        </w:rPr>
      </w:pPr>
    </w:p>
    <w:p w:rsidR="00F300C0" w:rsidRPr="00F300C0" w:rsidRDefault="00F300C0" w:rsidP="005A427A">
      <w:pPr>
        <w:spacing w:line="0" w:lineRule="atLeast"/>
        <w:rPr>
          <w:rFonts w:ascii="Arial" w:eastAsia="Arial" w:hAnsi="Arial" w:cs="Arial"/>
          <w:b/>
          <w:szCs w:val="24"/>
          <w:u w:val="single"/>
        </w:rPr>
      </w:pPr>
      <w:r w:rsidRPr="00F300C0">
        <w:rPr>
          <w:rFonts w:ascii="Arial" w:eastAsia="Arial" w:hAnsi="Arial" w:cs="Arial"/>
          <w:b/>
          <w:szCs w:val="24"/>
          <w:u w:val="single"/>
        </w:rPr>
        <w:t>See below image for reference:</w:t>
      </w:r>
    </w:p>
    <w:p w:rsidR="00F300C0" w:rsidRPr="00F300C0" w:rsidRDefault="00F300C0" w:rsidP="00EB4783">
      <w:pPr>
        <w:tabs>
          <w:tab w:val="left" w:pos="683"/>
        </w:tabs>
        <w:ind w:right="119"/>
        <w:jc w:val="both"/>
        <w:rPr>
          <w:rFonts w:ascii="Arial" w:eastAsia="Arial" w:hAnsi="Arial" w:cs="Arial"/>
          <w:b/>
          <w:szCs w:val="24"/>
        </w:rPr>
      </w:pPr>
      <w:r w:rsidRPr="00F300C0">
        <w:rPr>
          <w:rFonts w:ascii="Arial" w:eastAsia="Arial" w:hAnsi="Arial" w:cs="Arial"/>
          <w:b/>
          <w:szCs w:val="24"/>
        </w:rPr>
        <w:t>Note: the selection of Correct Control JS is necessary otherwise devices will not work in Tablet app, Always select Scanner_Generic.js control script for MSR and Scanner.</w:t>
      </w:r>
    </w:p>
    <w:p w:rsidR="00F300C0" w:rsidRDefault="00F300C0" w:rsidP="00F300C0">
      <w:pPr>
        <w:tabs>
          <w:tab w:val="left" w:pos="683"/>
        </w:tabs>
        <w:spacing w:line="303" w:lineRule="auto"/>
        <w:ind w:left="680" w:right="120"/>
        <w:jc w:val="both"/>
        <w:rPr>
          <w:rFonts w:ascii="Arial" w:eastAsia="Arial" w:hAnsi="Arial" w:cs="Arial"/>
          <w:szCs w:val="24"/>
        </w:rPr>
      </w:pPr>
      <w:bookmarkStart w:id="2" w:name="_GoBack"/>
      <w:bookmarkEnd w:id="2"/>
    </w:p>
    <w:p w:rsidR="00F300C0" w:rsidRPr="00F300C0" w:rsidRDefault="00F300C0" w:rsidP="00F300C0">
      <w:pPr>
        <w:tabs>
          <w:tab w:val="left" w:pos="683"/>
        </w:tabs>
        <w:spacing w:line="303" w:lineRule="auto"/>
        <w:ind w:left="680" w:right="1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/>
          <w:noProof/>
          <w:sz w:val="18"/>
          <w:lang w:val="en-SG" w:eastAsia="ja-JP"/>
        </w:rPr>
        <w:lastRenderedPageBreak/>
        <w:drawing>
          <wp:inline distT="0" distB="0" distL="0" distR="0" wp14:anchorId="0F27A3BB" wp14:editId="7EC0FE58">
            <wp:extent cx="5114264" cy="3829050"/>
            <wp:effectExtent l="0" t="0" r="0" b="0"/>
            <wp:docPr id="28" name="Picture 28" descr="msr scanner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sr scanner sett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64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7A" w:rsidRDefault="005A427A" w:rsidP="001A13C1">
      <w:pPr>
        <w:spacing w:line="241" w:lineRule="exact"/>
        <w:jc w:val="both"/>
        <w:rPr>
          <w:rFonts w:ascii="MS Gothic" w:eastAsia="MS Gothic" w:hAnsi="MS Gothic" w:cs="MS Gothic"/>
          <w:sz w:val="22"/>
          <w:szCs w:val="22"/>
          <w:lang w:val="en-US"/>
        </w:rPr>
      </w:pPr>
    </w:p>
    <w:p w:rsidR="005A427A" w:rsidRDefault="005A427A" w:rsidP="001A13C1">
      <w:pPr>
        <w:spacing w:line="241" w:lineRule="exact"/>
        <w:jc w:val="both"/>
        <w:rPr>
          <w:rFonts w:ascii="MS Gothic" w:eastAsia="MS Gothic" w:hAnsi="MS Gothic" w:cs="MS Gothic"/>
          <w:sz w:val="22"/>
          <w:szCs w:val="22"/>
          <w:lang w:val="en-US"/>
        </w:rPr>
      </w:pPr>
    </w:p>
    <w:p w:rsidR="001A13C1" w:rsidRPr="001A13C1" w:rsidRDefault="001A13C1" w:rsidP="001A13C1">
      <w:pPr>
        <w:spacing w:line="241" w:lineRule="exact"/>
        <w:jc w:val="both"/>
        <w:rPr>
          <w:rFonts w:ascii="Arial" w:eastAsia="Bookshelf Symbol 7" w:hAnsi="Arial" w:cs="Arial"/>
          <w:sz w:val="22"/>
          <w:szCs w:val="22"/>
        </w:rPr>
      </w:pPr>
      <w:r w:rsidRPr="001A13C1">
        <w:rPr>
          <w:rFonts w:ascii="MS Gothic" w:eastAsia="MS Gothic" w:hAnsi="MS Gothic" w:cs="MS Gothic" w:hint="eastAsia"/>
          <w:sz w:val="22"/>
          <w:szCs w:val="22"/>
        </w:rPr>
        <w:t>❏</w:t>
      </w:r>
      <w:r w:rsidRPr="001A13C1">
        <w:rPr>
          <w:rFonts w:ascii="Arial" w:eastAsia="Arial" w:hAnsi="Arial" w:cs="Arial"/>
          <w:sz w:val="22"/>
          <w:szCs w:val="22"/>
        </w:rPr>
        <w:t xml:space="preserve"> </w:t>
      </w:r>
      <w:r w:rsidRPr="001A13C1">
        <w:rPr>
          <w:rFonts w:ascii="Arial" w:eastAsia="Arial" w:hAnsi="Arial" w:cs="Arial"/>
          <w:b/>
          <w:sz w:val="22"/>
          <w:szCs w:val="22"/>
          <w:u w:val="single"/>
        </w:rPr>
        <w:t>Other</w:t>
      </w:r>
    </w:p>
    <w:p w:rsidR="001A13C1" w:rsidRPr="001A13C1" w:rsidRDefault="001A13C1" w:rsidP="001A13C1">
      <w:pPr>
        <w:spacing w:line="45" w:lineRule="exact"/>
        <w:rPr>
          <w:rFonts w:ascii="Arial" w:eastAsia="Arial" w:hAnsi="Arial" w:cs="Arial"/>
          <w:sz w:val="22"/>
          <w:szCs w:val="22"/>
        </w:rPr>
      </w:pPr>
    </w:p>
    <w:p w:rsidR="001A13C1" w:rsidRPr="001A13C1" w:rsidRDefault="001A13C1" w:rsidP="001A13C1">
      <w:pPr>
        <w:spacing w:line="0" w:lineRule="atLeast"/>
        <w:ind w:left="220"/>
        <w:jc w:val="both"/>
        <w:rPr>
          <w:rFonts w:ascii="Arial" w:eastAsia="Arial" w:hAnsi="Arial" w:cs="Arial"/>
          <w:sz w:val="22"/>
          <w:szCs w:val="22"/>
        </w:rPr>
      </w:pPr>
      <w:r w:rsidRPr="001A13C1">
        <w:rPr>
          <w:rFonts w:ascii="Arial" w:eastAsia="Arial" w:hAnsi="Arial" w:cs="Arial"/>
          <w:sz w:val="22"/>
          <w:szCs w:val="22"/>
        </w:rPr>
        <w:t>Register the connected device in the following procedure:</w:t>
      </w:r>
    </w:p>
    <w:p w:rsidR="001A13C1" w:rsidRPr="001A13C1" w:rsidRDefault="001A13C1" w:rsidP="001A13C1">
      <w:pPr>
        <w:spacing w:line="53" w:lineRule="exact"/>
        <w:rPr>
          <w:rFonts w:ascii="Arial" w:eastAsia="Arial" w:hAnsi="Arial" w:cs="Arial"/>
          <w:sz w:val="22"/>
          <w:szCs w:val="22"/>
        </w:rPr>
      </w:pPr>
    </w:p>
    <w:p w:rsidR="001A13C1" w:rsidRDefault="001A13C1" w:rsidP="001A13C1">
      <w:pPr>
        <w:numPr>
          <w:ilvl w:val="1"/>
          <w:numId w:val="18"/>
        </w:numPr>
        <w:tabs>
          <w:tab w:val="left" w:pos="680"/>
        </w:tabs>
        <w:spacing w:line="0" w:lineRule="atLeast"/>
        <w:ind w:left="680" w:hanging="234"/>
        <w:jc w:val="both"/>
        <w:rPr>
          <w:rFonts w:ascii="Arial" w:eastAsia="Arial" w:hAnsi="Arial" w:cs="Arial"/>
          <w:sz w:val="22"/>
          <w:szCs w:val="22"/>
        </w:rPr>
      </w:pPr>
      <w:r w:rsidRPr="001A13C1">
        <w:rPr>
          <w:rFonts w:ascii="Arial" w:eastAsia="Arial" w:hAnsi="Arial" w:cs="Arial"/>
          <w:sz w:val="22"/>
          <w:szCs w:val="22"/>
        </w:rPr>
        <w:t>Set the following items for the connected device and click [Add].</w:t>
      </w:r>
    </w:p>
    <w:p w:rsidR="00EB4783" w:rsidRDefault="00EB4783" w:rsidP="00EB4783">
      <w:pPr>
        <w:tabs>
          <w:tab w:val="left" w:pos="680"/>
        </w:tabs>
        <w:spacing w:line="0" w:lineRule="atLeast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0" w:type="auto"/>
        <w:tblInd w:w="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6020"/>
      </w:tblGrid>
      <w:tr w:rsidR="00EB4783" w:rsidRPr="00F300C0" w:rsidTr="00003CF5">
        <w:trPr>
          <w:trHeight w:val="269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bottom"/>
          </w:tcPr>
          <w:p w:rsidR="00EB4783" w:rsidRPr="00EB4783" w:rsidRDefault="00EB4783" w:rsidP="00003CF5">
            <w:pPr>
              <w:spacing w:line="0" w:lineRule="atLeast"/>
              <w:ind w:left="74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Item</w:t>
            </w:r>
          </w:p>
        </w:tc>
        <w:tc>
          <w:tcPr>
            <w:tcW w:w="6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bottom"/>
          </w:tcPr>
          <w:p w:rsidR="00EB4783" w:rsidRPr="00EB4783" w:rsidRDefault="00EB4783" w:rsidP="00003CF5">
            <w:pPr>
              <w:spacing w:line="0" w:lineRule="atLeast"/>
              <w:ind w:left="244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Description</w:t>
            </w:r>
          </w:p>
        </w:tc>
      </w:tr>
      <w:tr w:rsidR="00EB4783" w:rsidRPr="00F300C0" w:rsidTr="00003CF5">
        <w:trPr>
          <w:trHeight w:val="371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4783" w:rsidRPr="00EB4783" w:rsidRDefault="00EB4783" w:rsidP="00003CF5">
            <w:pPr>
              <w:spacing w:line="0" w:lineRule="atLeast"/>
              <w:ind w:left="14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Device ID</w:t>
            </w:r>
          </w:p>
        </w:tc>
        <w:tc>
          <w:tcPr>
            <w:tcW w:w="6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4783" w:rsidRPr="00EB4783" w:rsidRDefault="00EB4783" w:rsidP="00003CF5">
            <w:pPr>
              <w:spacing w:line="0" w:lineRule="atLeast"/>
              <w:ind w:left="8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Enter the device ID (any character string).</w:t>
            </w:r>
          </w:p>
        </w:tc>
      </w:tr>
      <w:tr w:rsidR="00EB4783" w:rsidRPr="00F300C0" w:rsidTr="00003CF5">
        <w:trPr>
          <w:trHeight w:val="365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4783" w:rsidRPr="00EB4783" w:rsidRDefault="00EB4783" w:rsidP="00003CF5">
            <w:pPr>
              <w:spacing w:line="0" w:lineRule="atLeast"/>
              <w:ind w:left="14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Control Script</w:t>
            </w:r>
          </w:p>
        </w:tc>
        <w:tc>
          <w:tcPr>
            <w:tcW w:w="6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4783" w:rsidRPr="00EB4783" w:rsidRDefault="00EB4783" w:rsidP="00003CF5">
            <w:pPr>
              <w:spacing w:line="0" w:lineRule="atLeast"/>
              <w:ind w:left="80"/>
              <w:rPr>
                <w:rFonts w:ascii="Arial" w:eastAsia="Arial" w:hAnsi="Arial" w:cs="Arial"/>
                <w:sz w:val="20"/>
              </w:rPr>
            </w:pPr>
            <w:r w:rsidRPr="00EB4783">
              <w:rPr>
                <w:rFonts w:ascii="Arial" w:eastAsia="Arial" w:hAnsi="Arial" w:cs="Arial"/>
                <w:sz w:val="20"/>
              </w:rPr>
              <w:t>Select the device control script to be used for the key input device</w:t>
            </w:r>
          </w:p>
        </w:tc>
      </w:tr>
    </w:tbl>
    <w:p w:rsidR="001A13C1" w:rsidRPr="001A13C1" w:rsidRDefault="001A13C1" w:rsidP="001A13C1">
      <w:pPr>
        <w:spacing w:line="124" w:lineRule="exact"/>
        <w:rPr>
          <w:rFonts w:ascii="Arial" w:eastAsia="Times New Roman" w:hAnsi="Arial" w:cs="Arial"/>
          <w:sz w:val="22"/>
          <w:szCs w:val="22"/>
        </w:rPr>
      </w:pPr>
    </w:p>
    <w:p w:rsidR="001A13C1" w:rsidRPr="001A13C1" w:rsidRDefault="001A13C1" w:rsidP="001A13C1">
      <w:pPr>
        <w:spacing w:line="0" w:lineRule="atLeast"/>
        <w:ind w:left="440"/>
        <w:rPr>
          <w:rFonts w:ascii="Arial" w:eastAsia="Arial" w:hAnsi="Arial" w:cs="Arial"/>
          <w:sz w:val="22"/>
          <w:szCs w:val="22"/>
        </w:rPr>
      </w:pPr>
      <w:r w:rsidRPr="001A13C1">
        <w:rPr>
          <w:rFonts w:ascii="Arial" w:eastAsia="Arial" w:hAnsi="Arial" w:cs="Arial"/>
          <w:sz w:val="22"/>
          <w:szCs w:val="22"/>
        </w:rPr>
        <w:t>2. Confirm that the device is added to [Registered Other Devices].</w:t>
      </w:r>
    </w:p>
    <w:p w:rsidR="001A13C1" w:rsidRPr="001A13C1" w:rsidRDefault="001A13C1" w:rsidP="001A13C1">
      <w:pPr>
        <w:rPr>
          <w:rFonts w:ascii="Arial" w:hAnsi="Arial" w:cs="Arial"/>
          <w:b/>
          <w:bCs/>
          <w:sz w:val="22"/>
          <w:szCs w:val="22"/>
          <w:lang w:val="en-SG"/>
        </w:rPr>
      </w:pPr>
    </w:p>
    <w:p w:rsidR="001A13C1" w:rsidRPr="001A13C1" w:rsidRDefault="001A13C1" w:rsidP="001A13C1">
      <w:pPr>
        <w:rPr>
          <w:rFonts w:ascii="Arial" w:hAnsi="Arial" w:cs="Arial"/>
          <w:sz w:val="22"/>
          <w:szCs w:val="22"/>
        </w:rPr>
      </w:pPr>
    </w:p>
    <w:p w:rsidR="001A13C1" w:rsidRPr="001A13C1" w:rsidRDefault="001A13C1" w:rsidP="001A13C1">
      <w:pPr>
        <w:rPr>
          <w:rFonts w:ascii="Arial" w:hAnsi="Arial" w:cs="Arial"/>
          <w:sz w:val="22"/>
          <w:szCs w:val="22"/>
        </w:rPr>
      </w:pPr>
      <w:r w:rsidRPr="001A13C1">
        <w:rPr>
          <w:rFonts w:ascii="Arial" w:hAnsi="Arial" w:cs="Arial"/>
          <w:sz w:val="22"/>
          <w:szCs w:val="22"/>
        </w:rPr>
        <w:br/>
      </w:r>
    </w:p>
    <w:p w:rsidR="00F300C0" w:rsidRPr="001A13C1" w:rsidRDefault="00F300C0" w:rsidP="005C328C">
      <w:pPr>
        <w:rPr>
          <w:rFonts w:ascii="Arial" w:hAnsi="Arial" w:cs="Arial"/>
          <w:b/>
          <w:sz w:val="22"/>
          <w:szCs w:val="22"/>
        </w:rPr>
      </w:pPr>
    </w:p>
    <w:sectPr w:rsidR="00F300C0" w:rsidRPr="001A13C1" w:rsidSect="00EB4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altName w:val="Segoe Script"/>
    <w:charset w:val="00"/>
    <w:family w:val="swiss"/>
    <w:pitch w:val="default"/>
    <w:sig w:usb0="E4839EFF" w:usb1="4600FDFF" w:usb2="000030A0" w:usb3="00000584" w:csb0="600001BF" w:csb1="DFF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34C871C"/>
    <w:lvl w:ilvl="0">
      <w:start w:val="1"/>
      <w:numFmt w:val="decimal"/>
      <w:lvlText w:val="%1."/>
      <w:lvlJc w:val="left"/>
      <w:pPr>
        <w:ind w:left="1067" w:hanging="283"/>
      </w:pPr>
      <w:rPr>
        <w:rFonts w:hint="default"/>
        <w:color w:val="000000" w:themeColor="text1"/>
      </w:rPr>
    </w:lvl>
    <w:lvl w:ilvl="1">
      <w:start w:val="1"/>
      <w:numFmt w:val="upperRoman"/>
      <w:lvlText w:val="%2."/>
      <w:lvlJc w:val="right"/>
      <w:pPr>
        <w:ind w:left="1774" w:hanging="283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48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8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89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60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0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01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723" w:hanging="283"/>
      </w:pPr>
      <w:rPr>
        <w:rFonts w:hint="default"/>
      </w:rPr>
    </w:lvl>
  </w:abstractNum>
  <w:abstractNum w:abstractNumId="1">
    <w:nsid w:val="0000000D"/>
    <w:multiLevelType w:val="multilevel"/>
    <w:tmpl w:val="0000000D"/>
    <w:lvl w:ilvl="0">
      <w:start w:val="1"/>
      <w:numFmt w:val="bullet"/>
      <w:lvlText w:val=" "/>
      <w:lvlJc w:val="left"/>
    </w:lvl>
    <w:lvl w:ilvl="1">
      <w:start w:val="1"/>
      <w:numFmt w:val="bullet"/>
      <w:lvlText w:val=" "/>
      <w:lvlJc w:val="left"/>
    </w:lvl>
    <w:lvl w:ilvl="2">
      <w:start w:val="1"/>
      <w:numFmt w:val="decimal"/>
      <w:lvlText w:val="%3.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E"/>
    <w:multiLevelType w:val="multilevel"/>
    <w:tmpl w:val="0000000E"/>
    <w:lvl w:ilvl="0">
      <w:start w:val="1"/>
      <w:numFmt w:val="bullet"/>
      <w:lvlText w:val=" "/>
      <w:lvlJc w:val="left"/>
    </w:lvl>
    <w:lvl w:ilvl="1">
      <w:start w:val="1"/>
      <w:numFmt w:val="bullet"/>
      <w:lvlText w:val=" "/>
      <w:lvlJc w:val="left"/>
    </w:lvl>
    <w:lvl w:ilvl="2">
      <w:start w:val="1"/>
      <w:numFmt w:val="decimal"/>
      <w:lvlText w:val="%3.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F"/>
    <w:multiLevelType w:val="multilevel"/>
    <w:tmpl w:val="0000000F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10"/>
    <w:multiLevelType w:val="multilevel"/>
    <w:tmpl w:val="00000010"/>
    <w:lvl w:ilvl="0">
      <w:start w:val="1"/>
      <w:numFmt w:val="bullet"/>
      <w:lvlText w:val=" 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11"/>
    <w:multiLevelType w:val="multilevel"/>
    <w:tmpl w:val="00000011"/>
    <w:lvl w:ilvl="0">
      <w:start w:val="1"/>
      <w:numFmt w:val="bullet"/>
      <w:lvlText w:val=" "/>
      <w:lvlJc w:val="left"/>
    </w:lvl>
    <w:lvl w:ilvl="1">
      <w:start w:val="2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14"/>
    <w:multiLevelType w:val="multilevel"/>
    <w:tmpl w:val="00000014"/>
    <w:lvl w:ilvl="0">
      <w:start w:val="1"/>
      <w:numFmt w:val="bullet"/>
      <w:lvlText w:val=" 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B3114A2"/>
    <w:multiLevelType w:val="hybridMultilevel"/>
    <w:tmpl w:val="72965274"/>
    <w:lvl w:ilvl="0" w:tplc="48090013">
      <w:start w:val="1"/>
      <w:numFmt w:val="upperRoman"/>
      <w:lvlText w:val="%1."/>
      <w:lvlJc w:val="right"/>
      <w:pPr>
        <w:ind w:left="1078" w:hanging="360"/>
      </w:pPr>
    </w:lvl>
    <w:lvl w:ilvl="1" w:tplc="48090019" w:tentative="1">
      <w:start w:val="1"/>
      <w:numFmt w:val="lowerLetter"/>
      <w:lvlText w:val="%2."/>
      <w:lvlJc w:val="left"/>
      <w:pPr>
        <w:ind w:left="1798" w:hanging="360"/>
      </w:pPr>
    </w:lvl>
    <w:lvl w:ilvl="2" w:tplc="4809001B" w:tentative="1">
      <w:start w:val="1"/>
      <w:numFmt w:val="lowerRoman"/>
      <w:lvlText w:val="%3."/>
      <w:lvlJc w:val="right"/>
      <w:pPr>
        <w:ind w:left="2518" w:hanging="180"/>
      </w:pPr>
    </w:lvl>
    <w:lvl w:ilvl="3" w:tplc="4809000F" w:tentative="1">
      <w:start w:val="1"/>
      <w:numFmt w:val="decimal"/>
      <w:lvlText w:val="%4."/>
      <w:lvlJc w:val="left"/>
      <w:pPr>
        <w:ind w:left="3238" w:hanging="360"/>
      </w:pPr>
    </w:lvl>
    <w:lvl w:ilvl="4" w:tplc="48090019" w:tentative="1">
      <w:start w:val="1"/>
      <w:numFmt w:val="lowerLetter"/>
      <w:lvlText w:val="%5."/>
      <w:lvlJc w:val="left"/>
      <w:pPr>
        <w:ind w:left="3958" w:hanging="360"/>
      </w:pPr>
    </w:lvl>
    <w:lvl w:ilvl="5" w:tplc="4809001B" w:tentative="1">
      <w:start w:val="1"/>
      <w:numFmt w:val="lowerRoman"/>
      <w:lvlText w:val="%6."/>
      <w:lvlJc w:val="right"/>
      <w:pPr>
        <w:ind w:left="4678" w:hanging="180"/>
      </w:pPr>
    </w:lvl>
    <w:lvl w:ilvl="6" w:tplc="4809000F" w:tentative="1">
      <w:start w:val="1"/>
      <w:numFmt w:val="decimal"/>
      <w:lvlText w:val="%7."/>
      <w:lvlJc w:val="left"/>
      <w:pPr>
        <w:ind w:left="5398" w:hanging="360"/>
      </w:pPr>
    </w:lvl>
    <w:lvl w:ilvl="7" w:tplc="48090019" w:tentative="1">
      <w:start w:val="1"/>
      <w:numFmt w:val="lowerLetter"/>
      <w:lvlText w:val="%8."/>
      <w:lvlJc w:val="left"/>
      <w:pPr>
        <w:ind w:left="6118" w:hanging="360"/>
      </w:pPr>
    </w:lvl>
    <w:lvl w:ilvl="8" w:tplc="48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8">
    <w:nsid w:val="0CB65381"/>
    <w:multiLevelType w:val="hybridMultilevel"/>
    <w:tmpl w:val="7B1E948E"/>
    <w:lvl w:ilvl="0" w:tplc="48090013">
      <w:start w:val="1"/>
      <w:numFmt w:val="upperRoman"/>
      <w:lvlText w:val="%1."/>
      <w:lvlJc w:val="right"/>
      <w:pPr>
        <w:ind w:left="1787" w:hanging="360"/>
      </w:pPr>
    </w:lvl>
    <w:lvl w:ilvl="1" w:tplc="48090019" w:tentative="1">
      <w:start w:val="1"/>
      <w:numFmt w:val="lowerLetter"/>
      <w:lvlText w:val="%2."/>
      <w:lvlJc w:val="left"/>
      <w:pPr>
        <w:ind w:left="2507" w:hanging="360"/>
      </w:pPr>
    </w:lvl>
    <w:lvl w:ilvl="2" w:tplc="4809001B" w:tentative="1">
      <w:start w:val="1"/>
      <w:numFmt w:val="lowerRoman"/>
      <w:lvlText w:val="%3."/>
      <w:lvlJc w:val="right"/>
      <w:pPr>
        <w:ind w:left="3227" w:hanging="180"/>
      </w:pPr>
    </w:lvl>
    <w:lvl w:ilvl="3" w:tplc="4809000F" w:tentative="1">
      <w:start w:val="1"/>
      <w:numFmt w:val="decimal"/>
      <w:lvlText w:val="%4."/>
      <w:lvlJc w:val="left"/>
      <w:pPr>
        <w:ind w:left="3947" w:hanging="360"/>
      </w:pPr>
    </w:lvl>
    <w:lvl w:ilvl="4" w:tplc="48090019" w:tentative="1">
      <w:start w:val="1"/>
      <w:numFmt w:val="lowerLetter"/>
      <w:lvlText w:val="%5."/>
      <w:lvlJc w:val="left"/>
      <w:pPr>
        <w:ind w:left="4667" w:hanging="360"/>
      </w:pPr>
    </w:lvl>
    <w:lvl w:ilvl="5" w:tplc="4809001B" w:tentative="1">
      <w:start w:val="1"/>
      <w:numFmt w:val="lowerRoman"/>
      <w:lvlText w:val="%6."/>
      <w:lvlJc w:val="right"/>
      <w:pPr>
        <w:ind w:left="5387" w:hanging="180"/>
      </w:pPr>
    </w:lvl>
    <w:lvl w:ilvl="6" w:tplc="4809000F" w:tentative="1">
      <w:start w:val="1"/>
      <w:numFmt w:val="decimal"/>
      <w:lvlText w:val="%7."/>
      <w:lvlJc w:val="left"/>
      <w:pPr>
        <w:ind w:left="6107" w:hanging="360"/>
      </w:pPr>
    </w:lvl>
    <w:lvl w:ilvl="7" w:tplc="48090019" w:tentative="1">
      <w:start w:val="1"/>
      <w:numFmt w:val="lowerLetter"/>
      <w:lvlText w:val="%8."/>
      <w:lvlJc w:val="left"/>
      <w:pPr>
        <w:ind w:left="6827" w:hanging="360"/>
      </w:pPr>
    </w:lvl>
    <w:lvl w:ilvl="8" w:tplc="4809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9">
    <w:nsid w:val="36DC637C"/>
    <w:multiLevelType w:val="hybridMultilevel"/>
    <w:tmpl w:val="AA5280C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D7F6C"/>
    <w:multiLevelType w:val="multilevel"/>
    <w:tmpl w:val="0FB84514"/>
    <w:lvl w:ilvl="0">
      <w:start w:val="1"/>
      <w:numFmt w:val="decimal"/>
      <w:lvlText w:val="%1."/>
      <w:lvlJc w:val="left"/>
      <w:pPr>
        <w:ind w:left="1067" w:hanging="283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77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48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8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89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60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0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01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723" w:hanging="283"/>
      </w:pPr>
      <w:rPr>
        <w:rFonts w:hint="default"/>
      </w:rPr>
    </w:lvl>
  </w:abstractNum>
  <w:abstractNum w:abstractNumId="11">
    <w:nsid w:val="4AC77834"/>
    <w:multiLevelType w:val="hybridMultilevel"/>
    <w:tmpl w:val="4B48A2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0A714D"/>
    <w:multiLevelType w:val="hybridMultilevel"/>
    <w:tmpl w:val="F4AE5026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F1067"/>
    <w:multiLevelType w:val="hybridMultilevel"/>
    <w:tmpl w:val="E5188678"/>
    <w:lvl w:ilvl="0" w:tplc="48090013">
      <w:start w:val="1"/>
      <w:numFmt w:val="upperRoman"/>
      <w:lvlText w:val="%1."/>
      <w:lvlJc w:val="right"/>
      <w:pPr>
        <w:ind w:left="1787" w:hanging="360"/>
      </w:pPr>
    </w:lvl>
    <w:lvl w:ilvl="1" w:tplc="48090019" w:tentative="1">
      <w:start w:val="1"/>
      <w:numFmt w:val="lowerLetter"/>
      <w:lvlText w:val="%2."/>
      <w:lvlJc w:val="left"/>
      <w:pPr>
        <w:ind w:left="2507" w:hanging="360"/>
      </w:pPr>
    </w:lvl>
    <w:lvl w:ilvl="2" w:tplc="4809001B" w:tentative="1">
      <w:start w:val="1"/>
      <w:numFmt w:val="lowerRoman"/>
      <w:lvlText w:val="%3."/>
      <w:lvlJc w:val="right"/>
      <w:pPr>
        <w:ind w:left="3227" w:hanging="180"/>
      </w:pPr>
    </w:lvl>
    <w:lvl w:ilvl="3" w:tplc="4809000F" w:tentative="1">
      <w:start w:val="1"/>
      <w:numFmt w:val="decimal"/>
      <w:lvlText w:val="%4."/>
      <w:lvlJc w:val="left"/>
      <w:pPr>
        <w:ind w:left="3947" w:hanging="360"/>
      </w:pPr>
    </w:lvl>
    <w:lvl w:ilvl="4" w:tplc="48090019" w:tentative="1">
      <w:start w:val="1"/>
      <w:numFmt w:val="lowerLetter"/>
      <w:lvlText w:val="%5."/>
      <w:lvlJc w:val="left"/>
      <w:pPr>
        <w:ind w:left="4667" w:hanging="360"/>
      </w:pPr>
    </w:lvl>
    <w:lvl w:ilvl="5" w:tplc="4809001B" w:tentative="1">
      <w:start w:val="1"/>
      <w:numFmt w:val="lowerRoman"/>
      <w:lvlText w:val="%6."/>
      <w:lvlJc w:val="right"/>
      <w:pPr>
        <w:ind w:left="5387" w:hanging="180"/>
      </w:pPr>
    </w:lvl>
    <w:lvl w:ilvl="6" w:tplc="4809000F" w:tentative="1">
      <w:start w:val="1"/>
      <w:numFmt w:val="decimal"/>
      <w:lvlText w:val="%7."/>
      <w:lvlJc w:val="left"/>
      <w:pPr>
        <w:ind w:left="6107" w:hanging="360"/>
      </w:pPr>
    </w:lvl>
    <w:lvl w:ilvl="7" w:tplc="48090019" w:tentative="1">
      <w:start w:val="1"/>
      <w:numFmt w:val="lowerLetter"/>
      <w:lvlText w:val="%8."/>
      <w:lvlJc w:val="left"/>
      <w:pPr>
        <w:ind w:left="6827" w:hanging="360"/>
      </w:pPr>
    </w:lvl>
    <w:lvl w:ilvl="8" w:tplc="4809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14">
    <w:nsid w:val="52BF2D03"/>
    <w:multiLevelType w:val="multilevel"/>
    <w:tmpl w:val="0FB84514"/>
    <w:lvl w:ilvl="0">
      <w:start w:val="1"/>
      <w:numFmt w:val="decimal"/>
      <w:lvlText w:val="%1."/>
      <w:lvlJc w:val="left"/>
      <w:pPr>
        <w:ind w:left="1067" w:hanging="283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77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48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8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89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60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0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01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723" w:hanging="283"/>
      </w:pPr>
      <w:rPr>
        <w:rFonts w:hint="default"/>
      </w:rPr>
    </w:lvl>
  </w:abstractNum>
  <w:abstractNum w:abstractNumId="15">
    <w:nsid w:val="55B53EA2"/>
    <w:multiLevelType w:val="hybridMultilevel"/>
    <w:tmpl w:val="07721A8E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3725C"/>
    <w:multiLevelType w:val="hybridMultilevel"/>
    <w:tmpl w:val="FC8E9332"/>
    <w:lvl w:ilvl="0" w:tplc="48090013">
      <w:start w:val="1"/>
      <w:numFmt w:val="upperRoman"/>
      <w:lvlText w:val="%1."/>
      <w:lvlJc w:val="right"/>
      <w:pPr>
        <w:ind w:left="1078" w:hanging="360"/>
      </w:pPr>
    </w:lvl>
    <w:lvl w:ilvl="1" w:tplc="48090019">
      <w:start w:val="1"/>
      <w:numFmt w:val="lowerLetter"/>
      <w:lvlText w:val="%2."/>
      <w:lvlJc w:val="left"/>
      <w:pPr>
        <w:ind w:left="1798" w:hanging="360"/>
      </w:pPr>
    </w:lvl>
    <w:lvl w:ilvl="2" w:tplc="4809001B" w:tentative="1">
      <w:start w:val="1"/>
      <w:numFmt w:val="lowerRoman"/>
      <w:lvlText w:val="%3."/>
      <w:lvlJc w:val="right"/>
      <w:pPr>
        <w:ind w:left="2518" w:hanging="180"/>
      </w:pPr>
    </w:lvl>
    <w:lvl w:ilvl="3" w:tplc="4809000F" w:tentative="1">
      <w:start w:val="1"/>
      <w:numFmt w:val="decimal"/>
      <w:lvlText w:val="%4."/>
      <w:lvlJc w:val="left"/>
      <w:pPr>
        <w:ind w:left="3238" w:hanging="360"/>
      </w:pPr>
    </w:lvl>
    <w:lvl w:ilvl="4" w:tplc="48090019" w:tentative="1">
      <w:start w:val="1"/>
      <w:numFmt w:val="lowerLetter"/>
      <w:lvlText w:val="%5."/>
      <w:lvlJc w:val="left"/>
      <w:pPr>
        <w:ind w:left="3958" w:hanging="360"/>
      </w:pPr>
    </w:lvl>
    <w:lvl w:ilvl="5" w:tplc="4809001B" w:tentative="1">
      <w:start w:val="1"/>
      <w:numFmt w:val="lowerRoman"/>
      <w:lvlText w:val="%6."/>
      <w:lvlJc w:val="right"/>
      <w:pPr>
        <w:ind w:left="4678" w:hanging="180"/>
      </w:pPr>
    </w:lvl>
    <w:lvl w:ilvl="6" w:tplc="4809000F" w:tentative="1">
      <w:start w:val="1"/>
      <w:numFmt w:val="decimal"/>
      <w:lvlText w:val="%7."/>
      <w:lvlJc w:val="left"/>
      <w:pPr>
        <w:ind w:left="5398" w:hanging="360"/>
      </w:pPr>
    </w:lvl>
    <w:lvl w:ilvl="7" w:tplc="48090019" w:tentative="1">
      <w:start w:val="1"/>
      <w:numFmt w:val="lowerLetter"/>
      <w:lvlText w:val="%8."/>
      <w:lvlJc w:val="left"/>
      <w:pPr>
        <w:ind w:left="6118" w:hanging="360"/>
      </w:pPr>
    </w:lvl>
    <w:lvl w:ilvl="8" w:tplc="48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7">
    <w:nsid w:val="76363439"/>
    <w:multiLevelType w:val="hybridMultilevel"/>
    <w:tmpl w:val="CC60FC6A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6"/>
  </w:num>
  <w:num w:numId="5">
    <w:abstractNumId w:val="10"/>
  </w:num>
  <w:num w:numId="6">
    <w:abstractNumId w:val="14"/>
  </w:num>
  <w:num w:numId="7">
    <w:abstractNumId w:val="15"/>
  </w:num>
  <w:num w:numId="8">
    <w:abstractNumId w:val="12"/>
  </w:num>
  <w:num w:numId="9">
    <w:abstractNumId w:val="13"/>
  </w:num>
  <w:num w:numId="10">
    <w:abstractNumId w:val="8"/>
  </w:num>
  <w:num w:numId="11">
    <w:abstractNumId w:val="9"/>
  </w:num>
  <w:num w:numId="12">
    <w:abstractNumId w:val="17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FA"/>
    <w:rsid w:val="001A13C1"/>
    <w:rsid w:val="0025155B"/>
    <w:rsid w:val="002F63FA"/>
    <w:rsid w:val="003F5DA0"/>
    <w:rsid w:val="005A427A"/>
    <w:rsid w:val="005B7829"/>
    <w:rsid w:val="005C328C"/>
    <w:rsid w:val="007434AD"/>
    <w:rsid w:val="00BF327E"/>
    <w:rsid w:val="00D850AD"/>
    <w:rsid w:val="00EB4783"/>
    <w:rsid w:val="00F3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FA"/>
    <w:pPr>
      <w:widowControl w:val="0"/>
      <w:autoSpaceDE w:val="0"/>
      <w:autoSpaceDN w:val="0"/>
      <w:spacing w:after="0" w:line="240" w:lineRule="auto"/>
    </w:pPr>
    <w:rPr>
      <w:rFonts w:ascii="Times New Roman" w:eastAsia="FreeSans" w:hAnsi="Times New Roman" w:cs="Times New Roman"/>
      <w:kern w:val="1"/>
      <w:sz w:val="24"/>
      <w:szCs w:val="20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FA"/>
    <w:pPr>
      <w:ind w:left="720"/>
      <w:contextualSpacing/>
    </w:pPr>
  </w:style>
  <w:style w:type="paragraph" w:customStyle="1" w:styleId="TextBody">
    <w:name w:val="Text Body"/>
    <w:basedOn w:val="Normal"/>
    <w:rsid w:val="002F63FA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FA"/>
    <w:rPr>
      <w:rFonts w:ascii="Tahoma" w:eastAsia="FreeSans" w:hAnsi="Tahoma" w:cs="Tahoma"/>
      <w:kern w:val="1"/>
      <w:sz w:val="16"/>
      <w:szCs w:val="16"/>
      <w:lang w:val="en-IN" w:eastAsia="zh-CN"/>
    </w:rPr>
  </w:style>
  <w:style w:type="character" w:styleId="Hyperlink">
    <w:name w:val="Hyperlink"/>
    <w:rsid w:val="005C328C"/>
    <w:rPr>
      <w:color w:val="0000FF"/>
      <w:u w:val="single"/>
    </w:rPr>
  </w:style>
  <w:style w:type="table" w:styleId="TableGrid">
    <w:name w:val="Table Grid"/>
    <w:basedOn w:val="TableNormal"/>
    <w:uiPriority w:val="59"/>
    <w:rsid w:val="005A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FA"/>
    <w:pPr>
      <w:widowControl w:val="0"/>
      <w:autoSpaceDE w:val="0"/>
      <w:autoSpaceDN w:val="0"/>
      <w:spacing w:after="0" w:line="240" w:lineRule="auto"/>
    </w:pPr>
    <w:rPr>
      <w:rFonts w:ascii="Times New Roman" w:eastAsia="FreeSans" w:hAnsi="Times New Roman" w:cs="Times New Roman"/>
      <w:kern w:val="1"/>
      <w:sz w:val="24"/>
      <w:szCs w:val="20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FA"/>
    <w:pPr>
      <w:ind w:left="720"/>
      <w:contextualSpacing/>
    </w:pPr>
  </w:style>
  <w:style w:type="paragraph" w:customStyle="1" w:styleId="TextBody">
    <w:name w:val="Text Body"/>
    <w:basedOn w:val="Normal"/>
    <w:rsid w:val="002F63FA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FA"/>
    <w:rPr>
      <w:rFonts w:ascii="Tahoma" w:eastAsia="FreeSans" w:hAnsi="Tahoma" w:cs="Tahoma"/>
      <w:kern w:val="1"/>
      <w:sz w:val="16"/>
      <w:szCs w:val="16"/>
      <w:lang w:val="en-IN" w:eastAsia="zh-CN"/>
    </w:rPr>
  </w:style>
  <w:style w:type="character" w:styleId="Hyperlink">
    <w:name w:val="Hyperlink"/>
    <w:rsid w:val="005C328C"/>
    <w:rPr>
      <w:color w:val="0000FF"/>
      <w:u w:val="single"/>
    </w:rPr>
  </w:style>
  <w:style w:type="table" w:styleId="TableGrid">
    <w:name w:val="Table Grid"/>
    <w:basedOn w:val="TableNormal"/>
    <w:uiPriority w:val="59"/>
    <w:rsid w:val="005A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SPSAMPATH\AppData\Local\Microsoft\Windows\php" TargetMode="External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webconfi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(TEMP) WONG NENG WEI</dc:creator>
  <cp:lastModifiedBy>SAMPATH KALLURI</cp:lastModifiedBy>
  <cp:revision>3</cp:revision>
  <dcterms:created xsi:type="dcterms:W3CDTF">2015-12-09T04:30:00Z</dcterms:created>
  <dcterms:modified xsi:type="dcterms:W3CDTF">2015-12-09T06:44:00Z</dcterms:modified>
</cp:coreProperties>
</file>